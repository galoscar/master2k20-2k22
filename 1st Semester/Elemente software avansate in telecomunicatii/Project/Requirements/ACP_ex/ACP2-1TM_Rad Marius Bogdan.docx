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2C3" w:rsidRDefault="00AD726B">
      <w:pPr>
        <w:spacing w:before="56"/>
        <w:ind w:left="1038" w:right="986" w:firstLine="146"/>
        <w:jc w:val="center"/>
        <w:rPr>
          <w:sz w:val="32"/>
          <w:szCs w:val="32"/>
        </w:rPr>
      </w:pPr>
      <w:proofErr w:type="spellStart"/>
      <w:r>
        <w:rPr>
          <w:b/>
          <w:spacing w:val="-2"/>
          <w:sz w:val="32"/>
          <w:szCs w:val="32"/>
        </w:rPr>
        <w:t>U</w:t>
      </w:r>
      <w:r>
        <w:rPr>
          <w:b/>
          <w:spacing w:val="-1"/>
          <w:sz w:val="32"/>
          <w:szCs w:val="32"/>
        </w:rPr>
        <w:t>n</w:t>
      </w:r>
      <w:r>
        <w:rPr>
          <w:b/>
          <w:spacing w:val="2"/>
          <w:sz w:val="32"/>
          <w:szCs w:val="32"/>
        </w:rPr>
        <w:t>i</w:t>
      </w:r>
      <w:r>
        <w:rPr>
          <w:b/>
          <w:spacing w:val="-2"/>
          <w:sz w:val="32"/>
          <w:szCs w:val="32"/>
        </w:rPr>
        <w:t>v</w:t>
      </w:r>
      <w:r>
        <w:rPr>
          <w:b/>
          <w:spacing w:val="1"/>
          <w:sz w:val="32"/>
          <w:szCs w:val="32"/>
        </w:rPr>
        <w:t>er</w:t>
      </w:r>
      <w:r>
        <w:rPr>
          <w:b/>
          <w:sz w:val="32"/>
          <w:szCs w:val="32"/>
        </w:rPr>
        <w:t>s</w:t>
      </w:r>
      <w:r>
        <w:rPr>
          <w:b/>
          <w:spacing w:val="1"/>
          <w:sz w:val="32"/>
          <w:szCs w:val="32"/>
        </w:rPr>
        <w:t>i</w:t>
      </w:r>
      <w:r>
        <w:rPr>
          <w:b/>
          <w:spacing w:val="-6"/>
          <w:sz w:val="32"/>
          <w:szCs w:val="32"/>
        </w:rPr>
        <w:t>t</w:t>
      </w:r>
      <w:r>
        <w:rPr>
          <w:b/>
          <w:spacing w:val="2"/>
          <w:sz w:val="32"/>
          <w:szCs w:val="32"/>
        </w:rPr>
        <w:t>a</w:t>
      </w:r>
      <w:r>
        <w:rPr>
          <w:b/>
          <w:spacing w:val="-2"/>
          <w:sz w:val="32"/>
          <w:szCs w:val="32"/>
        </w:rPr>
        <w:t>t</w:t>
      </w:r>
      <w:r>
        <w:rPr>
          <w:b/>
          <w:spacing w:val="-4"/>
          <w:sz w:val="32"/>
          <w:szCs w:val="32"/>
        </w:rPr>
        <w:t>e</w:t>
      </w:r>
      <w:r>
        <w:rPr>
          <w:b/>
          <w:sz w:val="32"/>
          <w:szCs w:val="32"/>
        </w:rPr>
        <w:t>a</w:t>
      </w:r>
      <w:proofErr w:type="spellEnd"/>
      <w:r>
        <w:rPr>
          <w:b/>
          <w:spacing w:val="3"/>
          <w:sz w:val="32"/>
          <w:szCs w:val="32"/>
        </w:rPr>
        <w:t xml:space="preserve"> </w:t>
      </w:r>
      <w:proofErr w:type="spellStart"/>
      <w:r>
        <w:rPr>
          <w:b/>
          <w:spacing w:val="-2"/>
          <w:sz w:val="32"/>
          <w:szCs w:val="32"/>
        </w:rPr>
        <w:t>t</w:t>
      </w:r>
      <w:r>
        <w:rPr>
          <w:b/>
          <w:spacing w:val="1"/>
          <w:sz w:val="32"/>
          <w:szCs w:val="32"/>
        </w:rPr>
        <w:t>e</w:t>
      </w:r>
      <w:r>
        <w:rPr>
          <w:b/>
          <w:spacing w:val="-1"/>
          <w:sz w:val="32"/>
          <w:szCs w:val="32"/>
        </w:rPr>
        <w:t>h</w:t>
      </w:r>
      <w:r>
        <w:rPr>
          <w:b/>
          <w:spacing w:val="-6"/>
          <w:sz w:val="32"/>
          <w:szCs w:val="32"/>
        </w:rPr>
        <w:t>n</w:t>
      </w:r>
      <w:r>
        <w:rPr>
          <w:b/>
          <w:spacing w:val="2"/>
          <w:sz w:val="32"/>
          <w:szCs w:val="32"/>
        </w:rPr>
        <w:t>i</w:t>
      </w:r>
      <w:r>
        <w:rPr>
          <w:b/>
          <w:spacing w:val="-4"/>
          <w:sz w:val="32"/>
          <w:szCs w:val="32"/>
        </w:rPr>
        <w:t>c</w:t>
      </w:r>
      <w:r>
        <w:rPr>
          <w:b/>
          <w:sz w:val="32"/>
          <w:szCs w:val="32"/>
        </w:rPr>
        <w:t>ă</w:t>
      </w:r>
      <w:proofErr w:type="spellEnd"/>
      <w:r>
        <w:rPr>
          <w:b/>
          <w:spacing w:val="3"/>
          <w:sz w:val="32"/>
          <w:szCs w:val="32"/>
        </w:rPr>
        <w:t xml:space="preserve"> </w:t>
      </w:r>
      <w:r>
        <w:rPr>
          <w:b/>
          <w:spacing w:val="-1"/>
          <w:sz w:val="32"/>
          <w:szCs w:val="32"/>
        </w:rPr>
        <w:t>d</w:t>
      </w:r>
      <w:r>
        <w:rPr>
          <w:b/>
          <w:spacing w:val="2"/>
          <w:sz w:val="32"/>
          <w:szCs w:val="32"/>
        </w:rPr>
        <w:t>i</w:t>
      </w:r>
      <w:r>
        <w:rPr>
          <w:b/>
          <w:sz w:val="32"/>
          <w:szCs w:val="32"/>
        </w:rPr>
        <w:t>n</w:t>
      </w:r>
      <w:r>
        <w:rPr>
          <w:b/>
          <w:spacing w:val="-5"/>
          <w:sz w:val="32"/>
          <w:szCs w:val="32"/>
        </w:rPr>
        <w:t xml:space="preserve"> </w:t>
      </w:r>
      <w:r>
        <w:rPr>
          <w:b/>
          <w:spacing w:val="-2"/>
          <w:sz w:val="32"/>
          <w:szCs w:val="32"/>
        </w:rPr>
        <w:t>C</w:t>
      </w:r>
      <w:r>
        <w:rPr>
          <w:b/>
          <w:spacing w:val="2"/>
          <w:sz w:val="32"/>
          <w:szCs w:val="32"/>
        </w:rPr>
        <w:t>l</w:t>
      </w:r>
      <w:r>
        <w:rPr>
          <w:b/>
          <w:spacing w:val="-1"/>
          <w:sz w:val="32"/>
          <w:szCs w:val="32"/>
        </w:rPr>
        <w:t>u</w:t>
      </w:r>
      <w:r>
        <w:rPr>
          <w:b/>
          <w:spacing w:val="5"/>
          <w:sz w:val="32"/>
          <w:szCs w:val="32"/>
        </w:rPr>
        <w:t>j</w:t>
      </w:r>
      <w:r>
        <w:rPr>
          <w:b/>
          <w:spacing w:val="-1"/>
          <w:sz w:val="32"/>
          <w:szCs w:val="32"/>
        </w:rPr>
        <w:t>-</w:t>
      </w:r>
      <w:r>
        <w:rPr>
          <w:b/>
          <w:spacing w:val="-2"/>
          <w:sz w:val="32"/>
          <w:szCs w:val="32"/>
        </w:rPr>
        <w:t>N</w:t>
      </w:r>
      <w:r>
        <w:rPr>
          <w:b/>
          <w:spacing w:val="2"/>
          <w:sz w:val="32"/>
          <w:szCs w:val="32"/>
        </w:rPr>
        <w:t>a</w:t>
      </w:r>
      <w:r>
        <w:rPr>
          <w:b/>
          <w:spacing w:val="-6"/>
          <w:sz w:val="32"/>
          <w:szCs w:val="32"/>
        </w:rPr>
        <w:t>p</w:t>
      </w:r>
      <w:r>
        <w:rPr>
          <w:b/>
          <w:spacing w:val="2"/>
          <w:sz w:val="32"/>
          <w:szCs w:val="32"/>
        </w:rPr>
        <w:t>o</w:t>
      </w:r>
      <w:r>
        <w:rPr>
          <w:b/>
          <w:spacing w:val="-4"/>
          <w:sz w:val="32"/>
          <w:szCs w:val="32"/>
        </w:rPr>
        <w:t>c</w:t>
      </w:r>
      <w:r>
        <w:rPr>
          <w:b/>
          <w:sz w:val="32"/>
          <w:szCs w:val="32"/>
        </w:rPr>
        <w:t xml:space="preserve">a </w:t>
      </w:r>
      <w:proofErr w:type="spellStart"/>
      <w:r>
        <w:rPr>
          <w:b/>
          <w:sz w:val="32"/>
          <w:szCs w:val="32"/>
        </w:rPr>
        <w:t>F</w:t>
      </w:r>
      <w:r>
        <w:rPr>
          <w:b/>
          <w:spacing w:val="2"/>
          <w:sz w:val="32"/>
          <w:szCs w:val="32"/>
        </w:rPr>
        <w:t>a</w:t>
      </w:r>
      <w:r>
        <w:rPr>
          <w:b/>
          <w:spacing w:val="1"/>
          <w:sz w:val="32"/>
          <w:szCs w:val="32"/>
        </w:rPr>
        <w:t>c</w:t>
      </w:r>
      <w:r>
        <w:rPr>
          <w:b/>
          <w:spacing w:val="-6"/>
          <w:sz w:val="32"/>
          <w:szCs w:val="32"/>
        </w:rPr>
        <w:t>u</w:t>
      </w:r>
      <w:r>
        <w:rPr>
          <w:b/>
          <w:spacing w:val="2"/>
          <w:sz w:val="32"/>
          <w:szCs w:val="32"/>
        </w:rPr>
        <w:t>l</w:t>
      </w:r>
      <w:r>
        <w:rPr>
          <w:b/>
          <w:spacing w:val="-2"/>
          <w:sz w:val="32"/>
          <w:szCs w:val="32"/>
        </w:rPr>
        <w:t>t</w:t>
      </w:r>
      <w:r>
        <w:rPr>
          <w:b/>
          <w:spacing w:val="2"/>
          <w:sz w:val="32"/>
          <w:szCs w:val="32"/>
        </w:rPr>
        <w:t>a</w:t>
      </w:r>
      <w:r>
        <w:rPr>
          <w:b/>
          <w:spacing w:val="-2"/>
          <w:sz w:val="32"/>
          <w:szCs w:val="32"/>
        </w:rPr>
        <w:t>t</w:t>
      </w:r>
      <w:r>
        <w:rPr>
          <w:b/>
          <w:spacing w:val="-4"/>
          <w:sz w:val="32"/>
          <w:szCs w:val="32"/>
        </w:rPr>
        <w:t>e</w:t>
      </w:r>
      <w:r>
        <w:rPr>
          <w:b/>
          <w:sz w:val="32"/>
          <w:szCs w:val="32"/>
        </w:rPr>
        <w:t>a</w:t>
      </w:r>
      <w:proofErr w:type="spellEnd"/>
      <w:r>
        <w:rPr>
          <w:b/>
          <w:spacing w:val="3"/>
          <w:sz w:val="32"/>
          <w:szCs w:val="32"/>
        </w:rPr>
        <w:t xml:space="preserve"> </w:t>
      </w:r>
      <w:r>
        <w:rPr>
          <w:b/>
          <w:spacing w:val="-6"/>
          <w:sz w:val="32"/>
          <w:szCs w:val="32"/>
        </w:rPr>
        <w:t>d</w:t>
      </w:r>
      <w:r>
        <w:rPr>
          <w:b/>
          <w:sz w:val="32"/>
          <w:szCs w:val="32"/>
        </w:rPr>
        <w:t>e</w:t>
      </w:r>
      <w:r>
        <w:rPr>
          <w:b/>
          <w:spacing w:val="-2"/>
          <w:sz w:val="32"/>
          <w:szCs w:val="32"/>
        </w:rPr>
        <w:t xml:space="preserve"> </w:t>
      </w:r>
      <w:proofErr w:type="spellStart"/>
      <w:r>
        <w:rPr>
          <w:b/>
          <w:spacing w:val="1"/>
          <w:sz w:val="32"/>
          <w:szCs w:val="32"/>
        </w:rPr>
        <w:t>E</w:t>
      </w:r>
      <w:r>
        <w:rPr>
          <w:b/>
          <w:spacing w:val="-3"/>
          <w:sz w:val="32"/>
          <w:szCs w:val="32"/>
        </w:rPr>
        <w:t>l</w:t>
      </w:r>
      <w:r>
        <w:rPr>
          <w:b/>
          <w:spacing w:val="1"/>
          <w:sz w:val="32"/>
          <w:szCs w:val="32"/>
        </w:rPr>
        <w:t>ec</w:t>
      </w:r>
      <w:r>
        <w:rPr>
          <w:b/>
          <w:spacing w:val="-2"/>
          <w:sz w:val="32"/>
          <w:szCs w:val="32"/>
        </w:rPr>
        <w:t>t</w:t>
      </w:r>
      <w:r>
        <w:rPr>
          <w:b/>
          <w:spacing w:val="-4"/>
          <w:sz w:val="32"/>
          <w:szCs w:val="32"/>
        </w:rPr>
        <w:t>r</w:t>
      </w:r>
      <w:r>
        <w:rPr>
          <w:b/>
          <w:spacing w:val="2"/>
          <w:sz w:val="32"/>
          <w:szCs w:val="32"/>
        </w:rPr>
        <w:t>o</w:t>
      </w:r>
      <w:r>
        <w:rPr>
          <w:b/>
          <w:spacing w:val="-1"/>
          <w:sz w:val="32"/>
          <w:szCs w:val="32"/>
        </w:rPr>
        <w:t>n</w:t>
      </w:r>
      <w:r>
        <w:rPr>
          <w:b/>
          <w:spacing w:val="-3"/>
          <w:sz w:val="32"/>
          <w:szCs w:val="32"/>
        </w:rPr>
        <w:t>i</w:t>
      </w:r>
      <w:r>
        <w:rPr>
          <w:b/>
          <w:spacing w:val="1"/>
          <w:sz w:val="32"/>
          <w:szCs w:val="32"/>
        </w:rPr>
        <w:t>c</w:t>
      </w:r>
      <w:r>
        <w:rPr>
          <w:b/>
          <w:spacing w:val="-2"/>
          <w:sz w:val="32"/>
          <w:szCs w:val="32"/>
        </w:rPr>
        <w:t>ă</w:t>
      </w:r>
      <w:proofErr w:type="gramStart"/>
      <w:r>
        <w:rPr>
          <w:b/>
          <w:spacing w:val="1"/>
          <w:sz w:val="32"/>
          <w:szCs w:val="32"/>
        </w:rPr>
        <w:t>,</w:t>
      </w:r>
      <w:r>
        <w:rPr>
          <w:b/>
          <w:spacing w:val="-3"/>
          <w:sz w:val="32"/>
          <w:szCs w:val="32"/>
        </w:rPr>
        <w:t>T</w:t>
      </w:r>
      <w:r>
        <w:rPr>
          <w:b/>
          <w:spacing w:val="1"/>
          <w:sz w:val="32"/>
          <w:szCs w:val="32"/>
        </w:rPr>
        <w:t>e</w:t>
      </w:r>
      <w:r>
        <w:rPr>
          <w:b/>
          <w:spacing w:val="-3"/>
          <w:sz w:val="32"/>
          <w:szCs w:val="32"/>
        </w:rPr>
        <w:t>l</w:t>
      </w:r>
      <w:r>
        <w:rPr>
          <w:b/>
          <w:spacing w:val="1"/>
          <w:sz w:val="32"/>
          <w:szCs w:val="32"/>
        </w:rPr>
        <w:t>e</w:t>
      </w:r>
      <w:r>
        <w:rPr>
          <w:b/>
          <w:spacing w:val="-4"/>
          <w:sz w:val="32"/>
          <w:szCs w:val="32"/>
        </w:rPr>
        <w:t>c</w:t>
      </w:r>
      <w:r>
        <w:rPr>
          <w:b/>
          <w:spacing w:val="2"/>
          <w:sz w:val="32"/>
          <w:szCs w:val="32"/>
        </w:rPr>
        <w:t>o</w:t>
      </w:r>
      <w:r>
        <w:rPr>
          <w:b/>
          <w:spacing w:val="-9"/>
          <w:sz w:val="32"/>
          <w:szCs w:val="32"/>
        </w:rPr>
        <w:t>m</w:t>
      </w:r>
      <w:r>
        <w:rPr>
          <w:b/>
          <w:spacing w:val="3"/>
          <w:sz w:val="32"/>
          <w:szCs w:val="32"/>
        </w:rPr>
        <w:t>u</w:t>
      </w:r>
      <w:r>
        <w:rPr>
          <w:b/>
          <w:spacing w:val="-1"/>
          <w:sz w:val="32"/>
          <w:szCs w:val="32"/>
        </w:rPr>
        <w:t>n</w:t>
      </w:r>
      <w:r>
        <w:rPr>
          <w:b/>
          <w:spacing w:val="2"/>
          <w:sz w:val="32"/>
          <w:szCs w:val="32"/>
        </w:rPr>
        <w:t>i</w:t>
      </w:r>
      <w:r>
        <w:rPr>
          <w:b/>
          <w:spacing w:val="1"/>
          <w:sz w:val="32"/>
          <w:szCs w:val="32"/>
        </w:rPr>
        <w:t>c</w:t>
      </w:r>
      <w:r>
        <w:rPr>
          <w:b/>
          <w:spacing w:val="2"/>
          <w:sz w:val="32"/>
          <w:szCs w:val="32"/>
        </w:rPr>
        <w:t>a</w:t>
      </w:r>
      <w:proofErr w:type="gramEnd"/>
      <w:r>
        <w:rPr>
          <w:b/>
          <w:spacing w:val="-6"/>
          <w:sz w:val="32"/>
          <w:szCs w:val="32"/>
        </w:rPr>
        <w:t>ț</w:t>
      </w:r>
      <w:r>
        <w:rPr>
          <w:b/>
          <w:spacing w:val="2"/>
          <w:sz w:val="32"/>
          <w:szCs w:val="32"/>
        </w:rPr>
        <w:t>i</w:t>
      </w:r>
      <w:r>
        <w:rPr>
          <w:b/>
          <w:sz w:val="32"/>
          <w:szCs w:val="32"/>
        </w:rPr>
        <w:t>i</w:t>
      </w:r>
      <w:proofErr w:type="spellEnd"/>
      <w:r>
        <w:rPr>
          <w:b/>
          <w:spacing w:val="-2"/>
          <w:sz w:val="32"/>
          <w:szCs w:val="32"/>
        </w:rPr>
        <w:t xml:space="preserve"> </w:t>
      </w:r>
      <w:proofErr w:type="spellStart"/>
      <w:r>
        <w:rPr>
          <w:b/>
          <w:sz w:val="32"/>
          <w:szCs w:val="32"/>
        </w:rPr>
        <w:t>și</w:t>
      </w:r>
      <w:proofErr w:type="spellEnd"/>
      <w:r>
        <w:rPr>
          <w:b/>
          <w:sz w:val="32"/>
          <w:szCs w:val="32"/>
        </w:rPr>
        <w:t xml:space="preserve"> </w:t>
      </w:r>
      <w:proofErr w:type="spellStart"/>
      <w:r>
        <w:rPr>
          <w:b/>
          <w:spacing w:val="1"/>
          <w:sz w:val="32"/>
          <w:szCs w:val="32"/>
        </w:rPr>
        <w:t>Te</w:t>
      </w:r>
      <w:r>
        <w:rPr>
          <w:b/>
          <w:spacing w:val="-1"/>
          <w:sz w:val="32"/>
          <w:szCs w:val="32"/>
        </w:rPr>
        <w:t>hn</w:t>
      </w:r>
      <w:r>
        <w:rPr>
          <w:b/>
          <w:spacing w:val="-2"/>
          <w:sz w:val="32"/>
          <w:szCs w:val="32"/>
        </w:rPr>
        <w:t>o</w:t>
      </w:r>
      <w:r>
        <w:rPr>
          <w:b/>
          <w:spacing w:val="-3"/>
          <w:sz w:val="32"/>
          <w:szCs w:val="32"/>
        </w:rPr>
        <w:t>l</w:t>
      </w:r>
      <w:r>
        <w:rPr>
          <w:b/>
          <w:spacing w:val="2"/>
          <w:sz w:val="32"/>
          <w:szCs w:val="32"/>
        </w:rPr>
        <w:t>o</w:t>
      </w:r>
      <w:r>
        <w:rPr>
          <w:b/>
          <w:spacing w:val="-2"/>
          <w:sz w:val="32"/>
          <w:szCs w:val="32"/>
        </w:rPr>
        <w:t>g</w:t>
      </w:r>
      <w:r>
        <w:rPr>
          <w:b/>
          <w:spacing w:val="2"/>
          <w:sz w:val="32"/>
          <w:szCs w:val="32"/>
        </w:rPr>
        <w:t>i</w:t>
      </w:r>
      <w:r>
        <w:rPr>
          <w:b/>
          <w:sz w:val="32"/>
          <w:szCs w:val="32"/>
        </w:rPr>
        <w:t>a</w:t>
      </w:r>
      <w:proofErr w:type="spellEnd"/>
      <w:r>
        <w:rPr>
          <w:b/>
          <w:spacing w:val="-1"/>
          <w:sz w:val="32"/>
          <w:szCs w:val="32"/>
        </w:rPr>
        <w:t xml:space="preserve"> </w:t>
      </w:r>
      <w:proofErr w:type="spellStart"/>
      <w:r>
        <w:rPr>
          <w:b/>
          <w:sz w:val="32"/>
          <w:szCs w:val="32"/>
        </w:rPr>
        <w:t>I</w:t>
      </w:r>
      <w:r>
        <w:rPr>
          <w:b/>
          <w:spacing w:val="-6"/>
          <w:sz w:val="32"/>
          <w:szCs w:val="32"/>
        </w:rPr>
        <w:t>n</w:t>
      </w:r>
      <w:r>
        <w:rPr>
          <w:b/>
          <w:spacing w:val="3"/>
          <w:sz w:val="32"/>
          <w:szCs w:val="32"/>
        </w:rPr>
        <w:t>f</w:t>
      </w:r>
      <w:r>
        <w:rPr>
          <w:b/>
          <w:spacing w:val="-2"/>
          <w:sz w:val="32"/>
          <w:szCs w:val="32"/>
        </w:rPr>
        <w:t>o</w:t>
      </w:r>
      <w:r>
        <w:rPr>
          <w:b/>
          <w:spacing w:val="1"/>
          <w:sz w:val="32"/>
          <w:szCs w:val="32"/>
        </w:rPr>
        <w:t>r</w:t>
      </w:r>
      <w:r>
        <w:rPr>
          <w:b/>
          <w:spacing w:val="-9"/>
          <w:sz w:val="32"/>
          <w:szCs w:val="32"/>
        </w:rPr>
        <w:t>m</w:t>
      </w:r>
      <w:r>
        <w:rPr>
          <w:b/>
          <w:spacing w:val="2"/>
          <w:sz w:val="32"/>
          <w:szCs w:val="32"/>
        </w:rPr>
        <w:t>a</w:t>
      </w:r>
      <w:r>
        <w:rPr>
          <w:b/>
          <w:spacing w:val="-2"/>
          <w:sz w:val="32"/>
          <w:szCs w:val="32"/>
        </w:rPr>
        <w:t>ț</w:t>
      </w:r>
      <w:r>
        <w:rPr>
          <w:b/>
          <w:spacing w:val="2"/>
          <w:sz w:val="32"/>
          <w:szCs w:val="32"/>
        </w:rPr>
        <w:t>i</w:t>
      </w:r>
      <w:r>
        <w:rPr>
          <w:b/>
          <w:spacing w:val="1"/>
          <w:sz w:val="32"/>
          <w:szCs w:val="32"/>
        </w:rPr>
        <w:t>e</w:t>
      </w:r>
      <w:r>
        <w:rPr>
          <w:b/>
          <w:sz w:val="32"/>
          <w:szCs w:val="32"/>
        </w:rPr>
        <w:t>i</w:t>
      </w:r>
      <w:proofErr w:type="spellEnd"/>
    </w:p>
    <w:p w:rsidR="004872C3" w:rsidRDefault="004872C3">
      <w:pPr>
        <w:spacing w:line="200" w:lineRule="exact"/>
      </w:pPr>
    </w:p>
    <w:p w:rsidR="004872C3" w:rsidRDefault="004872C3">
      <w:pPr>
        <w:spacing w:line="200" w:lineRule="exact"/>
      </w:pPr>
    </w:p>
    <w:p w:rsidR="004872C3" w:rsidRDefault="004872C3">
      <w:pPr>
        <w:spacing w:before="15" w:line="280" w:lineRule="exact"/>
        <w:rPr>
          <w:sz w:val="28"/>
          <w:szCs w:val="28"/>
        </w:rPr>
      </w:pPr>
    </w:p>
    <w:p w:rsidR="004872C3" w:rsidRDefault="00AD726B">
      <w:pPr>
        <w:ind w:left="120"/>
      </w:pPr>
      <w:proofErr w:type="spellStart"/>
      <w:r>
        <w:rPr>
          <w:b/>
          <w:spacing w:val="-2"/>
        </w:rPr>
        <w:t>Sp</w:t>
      </w:r>
      <w:r>
        <w:rPr>
          <w:b/>
          <w:spacing w:val="1"/>
          <w:w w:val="101"/>
        </w:rPr>
        <w:t>eci</w:t>
      </w:r>
      <w:r>
        <w:rPr>
          <w:b/>
          <w:spacing w:val="-5"/>
        </w:rPr>
        <w:t>a</w:t>
      </w:r>
      <w:r>
        <w:rPr>
          <w:b/>
          <w:spacing w:val="1"/>
          <w:w w:val="101"/>
        </w:rPr>
        <w:t>l</w:t>
      </w:r>
      <w:r>
        <w:rPr>
          <w:b/>
          <w:spacing w:val="-3"/>
          <w:w w:val="101"/>
        </w:rPr>
        <w:t>i</w:t>
      </w:r>
      <w:r>
        <w:rPr>
          <w:b/>
          <w:spacing w:val="1"/>
          <w:w w:val="101"/>
        </w:rPr>
        <w:t>z</w:t>
      </w:r>
      <w:r>
        <w:rPr>
          <w:b/>
        </w:rPr>
        <w:t>a</w:t>
      </w:r>
      <w:r>
        <w:rPr>
          <w:b/>
          <w:spacing w:val="-3"/>
        </w:rPr>
        <w:t>r</w:t>
      </w:r>
      <w:r>
        <w:rPr>
          <w:b/>
          <w:spacing w:val="1"/>
          <w:w w:val="101"/>
        </w:rPr>
        <w:t>e</w:t>
      </w:r>
      <w:r>
        <w:rPr>
          <w:b/>
        </w:rPr>
        <w:t>a</w:t>
      </w:r>
      <w:proofErr w:type="spellEnd"/>
      <w:r>
        <w:rPr>
          <w:b/>
        </w:rPr>
        <w:t>:</w:t>
      </w:r>
    </w:p>
    <w:p w:rsidR="004872C3" w:rsidRDefault="00AD726B">
      <w:pPr>
        <w:spacing w:line="220" w:lineRule="exact"/>
        <w:ind w:left="120"/>
      </w:pPr>
      <w:r>
        <w:rPr>
          <w:spacing w:val="-2"/>
        </w:rPr>
        <w:t>M</w:t>
      </w:r>
      <w:r>
        <w:rPr>
          <w:spacing w:val="1"/>
        </w:rPr>
        <w:t>a</w:t>
      </w:r>
      <w:r>
        <w:rPr>
          <w:spacing w:val="-2"/>
        </w:rPr>
        <w:t>s</w:t>
      </w:r>
      <w:r>
        <w:rPr>
          <w:spacing w:val="1"/>
        </w:rPr>
        <w:t>t</w:t>
      </w:r>
      <w:r>
        <w:rPr>
          <w:spacing w:val="-3"/>
        </w:rPr>
        <w:t>e</w:t>
      </w:r>
      <w:r>
        <w:t>r:</w:t>
      </w:r>
      <w:r>
        <w:rPr>
          <w:spacing w:val="1"/>
        </w:rPr>
        <w:t xml:space="preserve"> </w:t>
      </w:r>
      <w:proofErr w:type="spellStart"/>
      <w:r>
        <w:rPr>
          <w:spacing w:val="1"/>
        </w:rPr>
        <w:t>T</w:t>
      </w:r>
      <w:r>
        <w:rPr>
          <w:spacing w:val="-8"/>
        </w:rPr>
        <w:t>e</w:t>
      </w:r>
      <w:r>
        <w:t>h</w:t>
      </w:r>
      <w:r>
        <w:rPr>
          <w:spacing w:val="5"/>
        </w:rPr>
        <w:t>n</w:t>
      </w:r>
      <w:r>
        <w:rPr>
          <w:spacing w:val="-5"/>
        </w:rPr>
        <w:t>o</w:t>
      </w:r>
      <w:r>
        <w:rPr>
          <w:spacing w:val="1"/>
        </w:rPr>
        <w:t>l</w:t>
      </w:r>
      <w:r>
        <w:rPr>
          <w:spacing w:val="-5"/>
        </w:rPr>
        <w:t>o</w:t>
      </w:r>
      <w:r>
        <w:t>g</w:t>
      </w:r>
      <w:r>
        <w:rPr>
          <w:spacing w:val="1"/>
        </w:rPr>
        <w:t>i</w:t>
      </w:r>
      <w:r>
        <w:t>i</w:t>
      </w:r>
      <w:proofErr w:type="spellEnd"/>
      <w:r>
        <w:rPr>
          <w:spacing w:val="6"/>
        </w:rPr>
        <w:t xml:space="preserve"> </w:t>
      </w:r>
      <w:r>
        <w:rPr>
          <w:spacing w:val="-2"/>
        </w:rPr>
        <w:t>M</w:t>
      </w:r>
      <w:r>
        <w:rPr>
          <w:spacing w:val="-5"/>
        </w:rPr>
        <w:t>u</w:t>
      </w:r>
      <w:r>
        <w:rPr>
          <w:spacing w:val="1"/>
          <w:w w:val="101"/>
        </w:rPr>
        <w:t>l</w:t>
      </w:r>
      <w:r>
        <w:rPr>
          <w:spacing w:val="-3"/>
          <w:w w:val="101"/>
        </w:rPr>
        <w:t>t</w:t>
      </w:r>
      <w:r>
        <w:rPr>
          <w:spacing w:val="1"/>
          <w:w w:val="101"/>
        </w:rPr>
        <w:t>i</w:t>
      </w:r>
      <w:r>
        <w:rPr>
          <w:spacing w:val="1"/>
        </w:rPr>
        <w:t>m</w:t>
      </w:r>
      <w:r>
        <w:rPr>
          <w:spacing w:val="-3"/>
          <w:w w:val="101"/>
        </w:rPr>
        <w:t>e</w:t>
      </w:r>
      <w:r>
        <w:t>d</w:t>
      </w:r>
      <w:r>
        <w:rPr>
          <w:spacing w:val="-3"/>
        </w:rPr>
        <w:t>i</w:t>
      </w:r>
      <w:r>
        <w:rPr>
          <w:w w:val="101"/>
        </w:rPr>
        <w:t>a</w:t>
      </w:r>
    </w:p>
    <w:p w:rsidR="004872C3" w:rsidRDefault="004872C3">
      <w:pPr>
        <w:spacing w:before="10" w:line="180" w:lineRule="exact"/>
        <w:rPr>
          <w:sz w:val="18"/>
          <w:szCs w:val="18"/>
        </w:rPr>
      </w:pPr>
    </w:p>
    <w:p w:rsidR="004872C3" w:rsidRDefault="004872C3">
      <w:pPr>
        <w:spacing w:line="200" w:lineRule="exact"/>
      </w:pPr>
    </w:p>
    <w:p w:rsidR="004872C3" w:rsidRDefault="004872C3">
      <w:pPr>
        <w:spacing w:line="200" w:lineRule="exact"/>
      </w:pPr>
    </w:p>
    <w:p w:rsidR="004872C3" w:rsidRDefault="004872C3">
      <w:pPr>
        <w:spacing w:line="200" w:lineRule="exact"/>
      </w:pPr>
    </w:p>
    <w:p w:rsidR="004872C3" w:rsidRDefault="004872C3">
      <w:pPr>
        <w:spacing w:line="200" w:lineRule="exact"/>
      </w:pPr>
    </w:p>
    <w:p w:rsidR="004872C3" w:rsidRDefault="004872C3">
      <w:pPr>
        <w:spacing w:line="200" w:lineRule="exact"/>
      </w:pPr>
    </w:p>
    <w:p w:rsidR="004872C3" w:rsidRDefault="004872C3">
      <w:pPr>
        <w:spacing w:line="200" w:lineRule="exact"/>
      </w:pPr>
    </w:p>
    <w:p w:rsidR="004872C3" w:rsidRDefault="00423DA1">
      <w:pPr>
        <w:spacing w:line="500" w:lineRule="exact"/>
        <w:ind w:left="2271" w:right="2208"/>
        <w:jc w:val="center"/>
        <w:rPr>
          <w:sz w:val="44"/>
          <w:szCs w:val="44"/>
        </w:rPr>
      </w:pPr>
      <w:proofErr w:type="spellStart"/>
      <w:r>
        <w:rPr>
          <w:b/>
          <w:spacing w:val="-2"/>
          <w:sz w:val="44"/>
          <w:szCs w:val="44"/>
        </w:rPr>
        <w:t>Structura</w:t>
      </w:r>
      <w:proofErr w:type="spellEnd"/>
      <w:r w:rsidR="006005C7">
        <w:rPr>
          <w:b/>
          <w:spacing w:val="-2"/>
          <w:sz w:val="44"/>
          <w:szCs w:val="44"/>
        </w:rPr>
        <w:t xml:space="preserve"> </w:t>
      </w:r>
      <w:proofErr w:type="spellStart"/>
      <w:r w:rsidR="006005C7">
        <w:rPr>
          <w:b/>
          <w:spacing w:val="-2"/>
          <w:sz w:val="44"/>
          <w:szCs w:val="44"/>
        </w:rPr>
        <w:t>jocurilor</w:t>
      </w:r>
      <w:proofErr w:type="spellEnd"/>
      <w:r w:rsidR="006005C7">
        <w:rPr>
          <w:b/>
          <w:spacing w:val="-2"/>
          <w:sz w:val="44"/>
          <w:szCs w:val="44"/>
        </w:rPr>
        <w:t xml:space="preserve"> </w:t>
      </w:r>
      <w:proofErr w:type="spellStart"/>
      <w:r w:rsidR="006005C7">
        <w:rPr>
          <w:b/>
          <w:spacing w:val="-2"/>
          <w:sz w:val="44"/>
          <w:szCs w:val="44"/>
        </w:rPr>
        <w:t>si</w:t>
      </w:r>
      <w:proofErr w:type="spellEnd"/>
      <w:r w:rsidR="006005C7">
        <w:rPr>
          <w:b/>
          <w:spacing w:val="-2"/>
          <w:sz w:val="44"/>
          <w:szCs w:val="44"/>
        </w:rPr>
        <w:t xml:space="preserve"> </w:t>
      </w:r>
      <w:proofErr w:type="spellStart"/>
      <w:r w:rsidR="006005C7">
        <w:rPr>
          <w:b/>
          <w:spacing w:val="-2"/>
          <w:sz w:val="44"/>
          <w:szCs w:val="44"/>
        </w:rPr>
        <w:t>tehnologiile</w:t>
      </w:r>
      <w:proofErr w:type="spellEnd"/>
      <w:r w:rsidR="006005C7">
        <w:rPr>
          <w:b/>
          <w:spacing w:val="-2"/>
          <w:sz w:val="44"/>
          <w:szCs w:val="44"/>
        </w:rPr>
        <w:t xml:space="preserve"> </w:t>
      </w:r>
      <w:proofErr w:type="spellStart"/>
      <w:r w:rsidR="006005C7">
        <w:rPr>
          <w:b/>
          <w:spacing w:val="-2"/>
          <w:sz w:val="44"/>
          <w:szCs w:val="44"/>
        </w:rPr>
        <w:t>folosite</w:t>
      </w:r>
      <w:proofErr w:type="spellEnd"/>
      <w:r w:rsidR="006005C7">
        <w:rPr>
          <w:b/>
          <w:spacing w:val="-2"/>
          <w:sz w:val="44"/>
          <w:szCs w:val="44"/>
        </w:rPr>
        <w:t xml:space="preserve"> </w:t>
      </w:r>
    </w:p>
    <w:p w:rsidR="004872C3" w:rsidRDefault="004872C3">
      <w:pPr>
        <w:spacing w:before="3" w:line="160" w:lineRule="exact"/>
        <w:rPr>
          <w:sz w:val="17"/>
          <w:szCs w:val="17"/>
        </w:rPr>
      </w:pPr>
    </w:p>
    <w:p w:rsidR="004872C3" w:rsidRDefault="004872C3">
      <w:pPr>
        <w:spacing w:line="200" w:lineRule="exact"/>
      </w:pPr>
    </w:p>
    <w:p w:rsidR="004872C3" w:rsidRDefault="004872C3">
      <w:pPr>
        <w:spacing w:line="200" w:lineRule="exact"/>
      </w:pPr>
    </w:p>
    <w:p w:rsidR="004872C3" w:rsidRDefault="004872C3">
      <w:pPr>
        <w:spacing w:line="200" w:lineRule="exact"/>
      </w:pPr>
    </w:p>
    <w:p w:rsidR="004872C3" w:rsidRDefault="004872C3">
      <w:pPr>
        <w:spacing w:line="200" w:lineRule="exact"/>
      </w:pPr>
    </w:p>
    <w:p w:rsidR="004872C3" w:rsidRDefault="004872C3">
      <w:pPr>
        <w:spacing w:line="200" w:lineRule="exact"/>
      </w:pPr>
    </w:p>
    <w:p w:rsidR="004872C3" w:rsidRDefault="004872C3">
      <w:pPr>
        <w:spacing w:line="200" w:lineRule="exact"/>
      </w:pPr>
    </w:p>
    <w:p w:rsidR="004872C3" w:rsidRDefault="00AD726B">
      <w:pPr>
        <w:ind w:left="873" w:right="808"/>
        <w:jc w:val="center"/>
        <w:rPr>
          <w:sz w:val="32"/>
          <w:szCs w:val="32"/>
        </w:rPr>
      </w:pPr>
      <w:r>
        <w:rPr>
          <w:spacing w:val="-2"/>
          <w:sz w:val="32"/>
          <w:szCs w:val="32"/>
        </w:rPr>
        <w:t>(</w:t>
      </w:r>
      <w:proofErr w:type="spellStart"/>
      <w:r>
        <w:rPr>
          <w:spacing w:val="-7"/>
          <w:sz w:val="32"/>
          <w:szCs w:val="32"/>
        </w:rPr>
        <w:t>A</w:t>
      </w:r>
      <w:r>
        <w:rPr>
          <w:spacing w:val="1"/>
          <w:sz w:val="32"/>
          <w:szCs w:val="32"/>
        </w:rPr>
        <w:t>c</w:t>
      </w:r>
      <w:r>
        <w:rPr>
          <w:spacing w:val="2"/>
          <w:sz w:val="32"/>
          <w:szCs w:val="32"/>
        </w:rPr>
        <w:t>ti</w:t>
      </w:r>
      <w:r>
        <w:rPr>
          <w:spacing w:val="-2"/>
          <w:sz w:val="32"/>
          <w:szCs w:val="32"/>
        </w:rPr>
        <w:t>v</w:t>
      </w:r>
      <w:r>
        <w:rPr>
          <w:spacing w:val="2"/>
          <w:sz w:val="32"/>
          <w:szCs w:val="32"/>
        </w:rPr>
        <w:t>it</w:t>
      </w:r>
      <w:r>
        <w:rPr>
          <w:spacing w:val="-4"/>
          <w:sz w:val="32"/>
          <w:szCs w:val="32"/>
        </w:rPr>
        <w:t>a</w:t>
      </w:r>
      <w:r>
        <w:rPr>
          <w:spacing w:val="2"/>
          <w:sz w:val="32"/>
          <w:szCs w:val="32"/>
        </w:rPr>
        <w:t>t</w:t>
      </w:r>
      <w:r>
        <w:rPr>
          <w:sz w:val="32"/>
          <w:szCs w:val="32"/>
        </w:rPr>
        <w:t>e</w:t>
      </w:r>
      <w:proofErr w:type="spellEnd"/>
      <w:r>
        <w:rPr>
          <w:spacing w:val="-2"/>
          <w:sz w:val="32"/>
          <w:szCs w:val="32"/>
        </w:rPr>
        <w:t xml:space="preserve"> </w:t>
      </w:r>
      <w:r>
        <w:rPr>
          <w:spacing w:val="2"/>
          <w:sz w:val="32"/>
          <w:szCs w:val="32"/>
        </w:rPr>
        <w:t>d</w:t>
      </w:r>
      <w:r>
        <w:rPr>
          <w:sz w:val="32"/>
          <w:szCs w:val="32"/>
        </w:rPr>
        <w:t>e</w:t>
      </w:r>
      <w:r>
        <w:rPr>
          <w:spacing w:val="-2"/>
          <w:sz w:val="32"/>
          <w:szCs w:val="32"/>
        </w:rPr>
        <w:t xml:space="preserve"> </w:t>
      </w:r>
      <w:proofErr w:type="spellStart"/>
      <w:r>
        <w:rPr>
          <w:spacing w:val="1"/>
          <w:sz w:val="32"/>
          <w:szCs w:val="32"/>
        </w:rPr>
        <w:t>c</w:t>
      </w:r>
      <w:r>
        <w:rPr>
          <w:spacing w:val="-4"/>
          <w:sz w:val="32"/>
          <w:szCs w:val="32"/>
        </w:rPr>
        <w:t>e</w:t>
      </w:r>
      <w:r>
        <w:rPr>
          <w:spacing w:val="-2"/>
          <w:sz w:val="32"/>
          <w:szCs w:val="32"/>
        </w:rPr>
        <w:t>r</w:t>
      </w:r>
      <w:r>
        <w:rPr>
          <w:spacing w:val="1"/>
          <w:sz w:val="32"/>
          <w:szCs w:val="32"/>
        </w:rPr>
        <w:t>c</w:t>
      </w:r>
      <w:r>
        <w:rPr>
          <w:spacing w:val="-4"/>
          <w:sz w:val="32"/>
          <w:szCs w:val="32"/>
        </w:rPr>
        <w:t>e</w:t>
      </w:r>
      <w:r>
        <w:rPr>
          <w:spacing w:val="2"/>
          <w:sz w:val="32"/>
          <w:szCs w:val="32"/>
        </w:rPr>
        <w:t>t</w:t>
      </w:r>
      <w:r>
        <w:rPr>
          <w:spacing w:val="1"/>
          <w:sz w:val="32"/>
          <w:szCs w:val="32"/>
        </w:rPr>
        <w:t>a</w:t>
      </w:r>
      <w:r>
        <w:rPr>
          <w:spacing w:val="-2"/>
          <w:sz w:val="32"/>
          <w:szCs w:val="32"/>
        </w:rPr>
        <w:t>r</w:t>
      </w:r>
      <w:r>
        <w:rPr>
          <w:sz w:val="32"/>
          <w:szCs w:val="32"/>
        </w:rPr>
        <w:t>e</w:t>
      </w:r>
      <w:proofErr w:type="spellEnd"/>
      <w:r>
        <w:rPr>
          <w:spacing w:val="-2"/>
          <w:sz w:val="32"/>
          <w:szCs w:val="32"/>
        </w:rPr>
        <w:t xml:space="preserve"> </w:t>
      </w:r>
      <w:proofErr w:type="spellStart"/>
      <w:r>
        <w:rPr>
          <w:sz w:val="32"/>
          <w:szCs w:val="32"/>
        </w:rPr>
        <w:t>și</w:t>
      </w:r>
      <w:proofErr w:type="spellEnd"/>
      <w:r>
        <w:rPr>
          <w:spacing w:val="-2"/>
          <w:sz w:val="32"/>
          <w:szCs w:val="32"/>
        </w:rPr>
        <w:t xml:space="preserve"> </w:t>
      </w:r>
      <w:proofErr w:type="spellStart"/>
      <w:r>
        <w:rPr>
          <w:spacing w:val="2"/>
          <w:sz w:val="32"/>
          <w:szCs w:val="32"/>
        </w:rPr>
        <w:t>p</w:t>
      </w:r>
      <w:r>
        <w:rPr>
          <w:spacing w:val="-2"/>
          <w:sz w:val="32"/>
          <w:szCs w:val="32"/>
        </w:rPr>
        <w:t>ro</w:t>
      </w:r>
      <w:r>
        <w:rPr>
          <w:spacing w:val="2"/>
          <w:sz w:val="32"/>
          <w:szCs w:val="32"/>
        </w:rPr>
        <w:t>i</w:t>
      </w:r>
      <w:r>
        <w:rPr>
          <w:spacing w:val="-4"/>
          <w:sz w:val="32"/>
          <w:szCs w:val="32"/>
        </w:rPr>
        <w:t>e</w:t>
      </w:r>
      <w:r>
        <w:rPr>
          <w:spacing w:val="1"/>
          <w:sz w:val="32"/>
          <w:szCs w:val="32"/>
        </w:rPr>
        <w:t>c</w:t>
      </w:r>
      <w:r>
        <w:rPr>
          <w:spacing w:val="-3"/>
          <w:sz w:val="32"/>
          <w:szCs w:val="32"/>
        </w:rPr>
        <w:t>t</w:t>
      </w:r>
      <w:r>
        <w:rPr>
          <w:spacing w:val="1"/>
          <w:sz w:val="32"/>
          <w:szCs w:val="32"/>
        </w:rPr>
        <w:t>a</w:t>
      </w:r>
      <w:r>
        <w:rPr>
          <w:spacing w:val="-2"/>
          <w:sz w:val="32"/>
          <w:szCs w:val="32"/>
        </w:rPr>
        <w:t>r</w:t>
      </w:r>
      <w:r>
        <w:rPr>
          <w:sz w:val="32"/>
          <w:szCs w:val="32"/>
        </w:rPr>
        <w:t>e</w:t>
      </w:r>
      <w:proofErr w:type="spellEnd"/>
      <w:r>
        <w:rPr>
          <w:spacing w:val="4"/>
          <w:sz w:val="32"/>
          <w:szCs w:val="32"/>
        </w:rPr>
        <w:t xml:space="preserve"> </w:t>
      </w:r>
      <w:proofErr w:type="spellStart"/>
      <w:r>
        <w:rPr>
          <w:spacing w:val="-1"/>
          <w:sz w:val="32"/>
          <w:szCs w:val="32"/>
        </w:rPr>
        <w:t>S</w:t>
      </w:r>
      <w:r>
        <w:rPr>
          <w:spacing w:val="-4"/>
          <w:sz w:val="32"/>
          <w:szCs w:val="32"/>
        </w:rPr>
        <w:t>e</w:t>
      </w:r>
      <w:r>
        <w:rPr>
          <w:sz w:val="32"/>
          <w:szCs w:val="32"/>
        </w:rPr>
        <w:t>m</w:t>
      </w:r>
      <w:r>
        <w:rPr>
          <w:spacing w:val="-4"/>
          <w:sz w:val="32"/>
          <w:szCs w:val="32"/>
        </w:rPr>
        <w:t>e</w:t>
      </w:r>
      <w:r>
        <w:rPr>
          <w:sz w:val="32"/>
          <w:szCs w:val="32"/>
        </w:rPr>
        <w:t>s</w:t>
      </w:r>
      <w:r>
        <w:rPr>
          <w:spacing w:val="1"/>
          <w:sz w:val="32"/>
          <w:szCs w:val="32"/>
        </w:rPr>
        <w:t>t</w:t>
      </w:r>
      <w:r>
        <w:rPr>
          <w:spacing w:val="-2"/>
          <w:sz w:val="32"/>
          <w:szCs w:val="32"/>
        </w:rPr>
        <w:t>r</w:t>
      </w:r>
      <w:r>
        <w:rPr>
          <w:spacing w:val="2"/>
          <w:sz w:val="32"/>
          <w:szCs w:val="32"/>
        </w:rPr>
        <w:t>u</w:t>
      </w:r>
      <w:r>
        <w:rPr>
          <w:sz w:val="32"/>
          <w:szCs w:val="32"/>
        </w:rPr>
        <w:t>l</w:t>
      </w:r>
      <w:proofErr w:type="spellEnd"/>
      <w:r>
        <w:rPr>
          <w:spacing w:val="-2"/>
          <w:sz w:val="32"/>
          <w:szCs w:val="32"/>
        </w:rPr>
        <w:t xml:space="preserve"> </w:t>
      </w:r>
      <w:r w:rsidR="006005C7">
        <w:rPr>
          <w:spacing w:val="4"/>
          <w:sz w:val="32"/>
          <w:szCs w:val="32"/>
        </w:rPr>
        <w:t>II</w:t>
      </w:r>
      <w:r>
        <w:rPr>
          <w:sz w:val="32"/>
          <w:szCs w:val="32"/>
        </w:rPr>
        <w:t>)</w:t>
      </w:r>
    </w:p>
    <w:p w:rsidR="004872C3" w:rsidRDefault="004872C3">
      <w:pPr>
        <w:spacing w:before="5" w:line="160" w:lineRule="exact"/>
        <w:rPr>
          <w:sz w:val="17"/>
          <w:szCs w:val="17"/>
        </w:rPr>
      </w:pPr>
    </w:p>
    <w:p w:rsidR="004872C3" w:rsidRDefault="004872C3">
      <w:pPr>
        <w:spacing w:line="200" w:lineRule="exact"/>
      </w:pPr>
    </w:p>
    <w:p w:rsidR="004872C3" w:rsidRDefault="004872C3">
      <w:pPr>
        <w:spacing w:before="4" w:line="120" w:lineRule="exact"/>
        <w:rPr>
          <w:sz w:val="12"/>
          <w:szCs w:val="12"/>
        </w:rPr>
      </w:pPr>
    </w:p>
    <w:p w:rsidR="004872C3" w:rsidRDefault="004872C3">
      <w:pPr>
        <w:spacing w:line="200" w:lineRule="exact"/>
      </w:pPr>
    </w:p>
    <w:p w:rsidR="004872C3" w:rsidRDefault="004872C3">
      <w:pPr>
        <w:spacing w:line="200" w:lineRule="exact"/>
      </w:pPr>
    </w:p>
    <w:p w:rsidR="004872C3" w:rsidRDefault="004872C3">
      <w:pPr>
        <w:spacing w:line="200" w:lineRule="exact"/>
      </w:pPr>
    </w:p>
    <w:p w:rsidR="004872C3" w:rsidRDefault="004872C3">
      <w:pPr>
        <w:spacing w:line="200" w:lineRule="exact"/>
      </w:pPr>
    </w:p>
    <w:p w:rsidR="004872C3" w:rsidRDefault="004872C3">
      <w:pPr>
        <w:spacing w:line="200" w:lineRule="exact"/>
      </w:pPr>
    </w:p>
    <w:p w:rsidR="004872C3" w:rsidRDefault="004872C3">
      <w:pPr>
        <w:spacing w:line="200" w:lineRule="exact"/>
      </w:pPr>
    </w:p>
    <w:p w:rsidR="004872C3" w:rsidRDefault="004872C3">
      <w:pPr>
        <w:spacing w:line="200" w:lineRule="exact"/>
      </w:pPr>
    </w:p>
    <w:p w:rsidR="004872C3" w:rsidRDefault="004872C3">
      <w:pPr>
        <w:spacing w:line="200" w:lineRule="exact"/>
      </w:pPr>
    </w:p>
    <w:p w:rsidR="004872C3" w:rsidRDefault="004872C3">
      <w:pPr>
        <w:spacing w:line="200" w:lineRule="exact"/>
      </w:pPr>
    </w:p>
    <w:p w:rsidR="004872C3" w:rsidRDefault="00AD726B">
      <w:pPr>
        <w:ind w:left="398" w:right="295" w:hanging="24"/>
      </w:pPr>
      <w:proofErr w:type="spellStart"/>
      <w:proofErr w:type="gramStart"/>
      <w:r>
        <w:rPr>
          <w:b/>
          <w:spacing w:val="-3"/>
        </w:rPr>
        <w:t>P</w:t>
      </w:r>
      <w:r>
        <w:rPr>
          <w:b/>
          <w:spacing w:val="1"/>
        </w:rPr>
        <w:t>r</w:t>
      </w:r>
      <w:r>
        <w:rPr>
          <w:b/>
          <w:spacing w:val="-5"/>
        </w:rPr>
        <w:t>o</w:t>
      </w:r>
      <w:r>
        <w:rPr>
          <w:b/>
        </w:rPr>
        <w:t>f</w:t>
      </w:r>
      <w:r>
        <w:rPr>
          <w:b/>
          <w:spacing w:val="2"/>
        </w:rPr>
        <w:t>e</w:t>
      </w:r>
      <w:r>
        <w:rPr>
          <w:b/>
          <w:spacing w:val="-2"/>
        </w:rPr>
        <w:t>s</w:t>
      </w:r>
      <w:r>
        <w:rPr>
          <w:b/>
          <w:spacing w:val="-5"/>
        </w:rPr>
        <w:t>o</w:t>
      </w:r>
      <w:r>
        <w:rPr>
          <w:b/>
          <w:spacing w:val="1"/>
        </w:rPr>
        <w:t>r</w:t>
      </w:r>
      <w:proofErr w:type="spellEnd"/>
      <w:r>
        <w:rPr>
          <w:b/>
        </w:rPr>
        <w:t xml:space="preserve">,                                                                                          </w:t>
      </w:r>
      <w:r>
        <w:rPr>
          <w:b/>
          <w:spacing w:val="46"/>
        </w:rPr>
        <w:t xml:space="preserve"> </w:t>
      </w:r>
      <w:r>
        <w:rPr>
          <w:b/>
          <w:spacing w:val="-2"/>
        </w:rPr>
        <w:t>S</w:t>
      </w:r>
      <w:r>
        <w:rPr>
          <w:b/>
        </w:rPr>
        <w:t>t</w:t>
      </w:r>
      <w:r>
        <w:rPr>
          <w:b/>
          <w:spacing w:val="-6"/>
        </w:rPr>
        <w:t>u</w:t>
      </w:r>
      <w:r>
        <w:rPr>
          <w:b/>
          <w:spacing w:val="-2"/>
        </w:rPr>
        <w:t>d</w:t>
      </w:r>
      <w:r>
        <w:rPr>
          <w:b/>
          <w:spacing w:val="1"/>
        </w:rPr>
        <w:t>e</w:t>
      </w:r>
      <w:r>
        <w:rPr>
          <w:b/>
          <w:spacing w:val="-2"/>
        </w:rPr>
        <w:t>n</w:t>
      </w:r>
      <w:r>
        <w:rPr>
          <w:b/>
        </w:rPr>
        <w:t>t</w:t>
      </w:r>
      <w:r>
        <w:rPr>
          <w:b/>
          <w:spacing w:val="5"/>
        </w:rPr>
        <w:t xml:space="preserve"> </w:t>
      </w:r>
      <w:proofErr w:type="spellStart"/>
      <w:r>
        <w:rPr>
          <w:b/>
          <w:spacing w:val="-5"/>
        </w:rPr>
        <w:t>m</w:t>
      </w:r>
      <w:r>
        <w:rPr>
          <w:b/>
        </w:rPr>
        <w:t>a</w:t>
      </w:r>
      <w:r>
        <w:rPr>
          <w:b/>
          <w:spacing w:val="-2"/>
        </w:rPr>
        <w:t>s</w:t>
      </w:r>
      <w:r>
        <w:rPr>
          <w:b/>
        </w:rPr>
        <w:t>t</w:t>
      </w:r>
      <w:r>
        <w:rPr>
          <w:b/>
          <w:spacing w:val="2"/>
        </w:rPr>
        <w:t>e</w:t>
      </w:r>
      <w:r>
        <w:rPr>
          <w:b/>
          <w:spacing w:val="1"/>
          <w:w w:val="101"/>
        </w:rPr>
        <w:t>r</w:t>
      </w:r>
      <w:r>
        <w:rPr>
          <w:b/>
        </w:rPr>
        <w:t>a</w:t>
      </w:r>
      <w:r>
        <w:rPr>
          <w:b/>
          <w:spacing w:val="-2"/>
        </w:rPr>
        <w:t>n</w:t>
      </w:r>
      <w:r>
        <w:rPr>
          <w:b/>
          <w:spacing w:val="-6"/>
        </w:rPr>
        <w:t>d</w:t>
      </w:r>
      <w:proofErr w:type="spellEnd"/>
      <w:r>
        <w:rPr>
          <w:b/>
        </w:rPr>
        <w:t xml:space="preserve">, </w:t>
      </w:r>
      <w:proofErr w:type="spellStart"/>
      <w:r>
        <w:rPr>
          <w:b/>
          <w:spacing w:val="-3"/>
        </w:rPr>
        <w:t>P</w:t>
      </w:r>
      <w:r>
        <w:rPr>
          <w:b/>
          <w:spacing w:val="1"/>
        </w:rPr>
        <w:t>r</w:t>
      </w:r>
      <w:r>
        <w:rPr>
          <w:b/>
          <w:spacing w:val="-5"/>
        </w:rPr>
        <w:t>o</w:t>
      </w:r>
      <w:r>
        <w:rPr>
          <w:b/>
        </w:rPr>
        <w:t>f</w:t>
      </w:r>
      <w:r>
        <w:rPr>
          <w:b/>
          <w:spacing w:val="2"/>
        </w:rPr>
        <w:t>.</w:t>
      </w:r>
      <w:r>
        <w:rPr>
          <w:b/>
          <w:spacing w:val="-2"/>
        </w:rPr>
        <w:t>D</w:t>
      </w:r>
      <w:r>
        <w:rPr>
          <w:b/>
          <w:spacing w:val="1"/>
        </w:rPr>
        <w:t>r</w:t>
      </w:r>
      <w:r>
        <w:rPr>
          <w:b/>
          <w:spacing w:val="2"/>
        </w:rPr>
        <w:t>.</w:t>
      </w:r>
      <w:r>
        <w:rPr>
          <w:b/>
          <w:spacing w:val="-2"/>
        </w:rPr>
        <w:t>In</w:t>
      </w:r>
      <w:r>
        <w:rPr>
          <w:b/>
        </w:rPr>
        <w:t>g</w:t>
      </w:r>
      <w:proofErr w:type="spellEnd"/>
      <w:r>
        <w:rPr>
          <w:b/>
        </w:rPr>
        <w:t>.</w:t>
      </w:r>
      <w:proofErr w:type="gramEnd"/>
      <w:r>
        <w:rPr>
          <w:b/>
          <w:spacing w:val="2"/>
        </w:rPr>
        <w:t xml:space="preserve"> </w:t>
      </w:r>
      <w:proofErr w:type="spellStart"/>
      <w:r w:rsidR="00952B75">
        <w:rPr>
          <w:b/>
        </w:rPr>
        <w:t>Mircea</w:t>
      </w:r>
      <w:proofErr w:type="spellEnd"/>
      <w:r w:rsidR="00952B75">
        <w:rPr>
          <w:b/>
        </w:rPr>
        <w:t xml:space="preserve"> </w:t>
      </w:r>
      <w:proofErr w:type="spellStart"/>
      <w:r w:rsidR="00952B75">
        <w:rPr>
          <w:b/>
        </w:rPr>
        <w:t>Vaida</w:t>
      </w:r>
      <w:proofErr w:type="spellEnd"/>
      <w:r>
        <w:rPr>
          <w:b/>
        </w:rPr>
        <w:t xml:space="preserve">                              </w:t>
      </w:r>
      <w:r w:rsidR="00952B75">
        <w:rPr>
          <w:b/>
        </w:rPr>
        <w:t xml:space="preserve">                             </w:t>
      </w:r>
      <w:proofErr w:type="spellStart"/>
      <w:r>
        <w:rPr>
          <w:b/>
          <w:spacing w:val="-2"/>
        </w:rPr>
        <w:t>In</w:t>
      </w:r>
      <w:r>
        <w:rPr>
          <w:b/>
          <w:spacing w:val="-5"/>
        </w:rPr>
        <w:t>g</w:t>
      </w:r>
      <w:r>
        <w:rPr>
          <w:b/>
          <w:spacing w:val="3"/>
        </w:rPr>
        <w:t>.</w:t>
      </w:r>
      <w:r w:rsidR="00952B75">
        <w:rPr>
          <w:b/>
        </w:rPr>
        <w:t>Marius</w:t>
      </w:r>
      <w:proofErr w:type="spellEnd"/>
      <w:r w:rsidR="00952B75">
        <w:rPr>
          <w:b/>
        </w:rPr>
        <w:t xml:space="preserve"> </w:t>
      </w:r>
      <w:proofErr w:type="spellStart"/>
      <w:r w:rsidR="00952B75">
        <w:rPr>
          <w:b/>
        </w:rPr>
        <w:t>Bogdan</w:t>
      </w:r>
      <w:proofErr w:type="spellEnd"/>
      <w:r w:rsidR="00952B75">
        <w:rPr>
          <w:b/>
        </w:rPr>
        <w:t xml:space="preserve"> </w:t>
      </w:r>
      <w:proofErr w:type="spellStart"/>
      <w:r w:rsidR="00952B75">
        <w:rPr>
          <w:b/>
        </w:rPr>
        <w:t>Rad</w:t>
      </w:r>
      <w:proofErr w:type="spellEnd"/>
    </w:p>
    <w:p w:rsidR="004872C3" w:rsidRDefault="004872C3">
      <w:pPr>
        <w:spacing w:before="8" w:line="160" w:lineRule="exact"/>
        <w:rPr>
          <w:sz w:val="17"/>
          <w:szCs w:val="17"/>
        </w:rPr>
      </w:pPr>
    </w:p>
    <w:p w:rsidR="004872C3" w:rsidRDefault="004872C3">
      <w:pPr>
        <w:spacing w:line="200" w:lineRule="exact"/>
      </w:pPr>
    </w:p>
    <w:p w:rsidR="004872C3" w:rsidRDefault="004872C3">
      <w:pPr>
        <w:spacing w:line="200" w:lineRule="exact"/>
      </w:pPr>
    </w:p>
    <w:p w:rsidR="004872C3" w:rsidRDefault="004872C3">
      <w:pPr>
        <w:spacing w:line="200" w:lineRule="exact"/>
      </w:pPr>
    </w:p>
    <w:p w:rsidR="004872C3" w:rsidRDefault="004872C3">
      <w:pPr>
        <w:spacing w:line="200" w:lineRule="exact"/>
      </w:pPr>
    </w:p>
    <w:p w:rsidR="004872C3" w:rsidRDefault="004872C3">
      <w:pPr>
        <w:spacing w:line="200" w:lineRule="exact"/>
      </w:pPr>
    </w:p>
    <w:p w:rsidR="004872C3" w:rsidRDefault="004872C3">
      <w:pPr>
        <w:spacing w:line="200" w:lineRule="exact"/>
      </w:pPr>
    </w:p>
    <w:p w:rsidR="004872C3" w:rsidRDefault="00952B75">
      <w:pPr>
        <w:ind w:left="3854" w:right="3791"/>
        <w:jc w:val="center"/>
        <w:sectPr w:rsidR="004872C3">
          <w:pgSz w:w="9980" w:h="14180"/>
          <w:pgMar w:top="1100" w:right="1000" w:bottom="280" w:left="860" w:header="720" w:footer="720" w:gutter="0"/>
          <w:cols w:space="720"/>
        </w:sectPr>
      </w:pPr>
      <w:r>
        <w:rPr>
          <w:b/>
        </w:rPr>
        <w:t>2016</w:t>
      </w:r>
    </w:p>
    <w:p w:rsidR="004872C3" w:rsidRDefault="004872C3">
      <w:pPr>
        <w:spacing w:line="200" w:lineRule="exact"/>
      </w:pPr>
    </w:p>
    <w:sdt>
      <w:sdtPr>
        <w:id w:val="482960424"/>
        <w:docPartObj>
          <w:docPartGallery w:val="Table of Contents"/>
          <w:docPartUnique/>
        </w:docPartObj>
      </w:sdtPr>
      <w:sdtEndPr>
        <w:rPr>
          <w:rFonts w:ascii="Times New Roman" w:eastAsia="Times New Roman" w:hAnsi="Times New Roman" w:cs="Times New Roman"/>
          <w:b w:val="0"/>
          <w:bCs w:val="0"/>
          <w:color w:val="auto"/>
          <w:sz w:val="20"/>
          <w:szCs w:val="20"/>
        </w:rPr>
      </w:sdtEndPr>
      <w:sdtContent>
        <w:p w:rsidR="002D51AD" w:rsidRDefault="002D51AD" w:rsidP="002D51AD">
          <w:pPr>
            <w:pStyle w:val="TOCHeading"/>
            <w:jc w:val="center"/>
            <w:rPr>
              <w:rFonts w:ascii="Times New Roman" w:hAnsi="Times New Roman" w:cs="Times New Roman"/>
              <w:sz w:val="48"/>
              <w:szCs w:val="48"/>
            </w:rPr>
          </w:pPr>
          <w:proofErr w:type="spellStart"/>
          <w:r w:rsidRPr="006872D5">
            <w:rPr>
              <w:rFonts w:ascii="Times New Roman" w:hAnsi="Times New Roman" w:cs="Times New Roman"/>
              <w:sz w:val="48"/>
              <w:szCs w:val="48"/>
            </w:rPr>
            <w:t>Cuprins</w:t>
          </w:r>
          <w:proofErr w:type="spellEnd"/>
        </w:p>
        <w:p w:rsidR="006872D5" w:rsidRDefault="006872D5" w:rsidP="006872D5"/>
        <w:p w:rsidR="006872D5" w:rsidRDefault="006872D5" w:rsidP="006872D5"/>
        <w:p w:rsidR="006872D5" w:rsidRDefault="006872D5" w:rsidP="006872D5"/>
        <w:p w:rsidR="006872D5" w:rsidRDefault="006872D5" w:rsidP="006872D5"/>
        <w:p w:rsidR="006872D5" w:rsidRDefault="006872D5" w:rsidP="006872D5"/>
        <w:p w:rsidR="006872D5" w:rsidRDefault="006872D5" w:rsidP="006872D5"/>
        <w:p w:rsidR="006872D5" w:rsidRPr="006872D5" w:rsidRDefault="006872D5" w:rsidP="006872D5"/>
        <w:p w:rsidR="002D51AD" w:rsidRPr="006872D5" w:rsidRDefault="002D51AD">
          <w:pPr>
            <w:pStyle w:val="TOC1"/>
            <w:rPr>
              <w:b/>
              <w:sz w:val="28"/>
              <w:szCs w:val="28"/>
            </w:rPr>
          </w:pPr>
          <w:r w:rsidRPr="006872D5">
            <w:rPr>
              <w:b/>
              <w:sz w:val="28"/>
              <w:szCs w:val="28"/>
            </w:rPr>
            <w:t>1.Introducere</w:t>
          </w:r>
          <w:r w:rsidRPr="006872D5">
            <w:rPr>
              <w:b/>
              <w:sz w:val="28"/>
              <w:szCs w:val="28"/>
            </w:rPr>
            <w:ptab w:relativeTo="margin" w:alignment="right" w:leader="dot"/>
          </w:r>
          <w:r w:rsidRPr="006872D5">
            <w:rPr>
              <w:b/>
              <w:sz w:val="28"/>
              <w:szCs w:val="28"/>
            </w:rPr>
            <w:t>3</w:t>
          </w:r>
        </w:p>
        <w:p w:rsidR="002D51AD" w:rsidRPr="006872D5" w:rsidRDefault="002D51AD" w:rsidP="002D51AD">
          <w:pPr>
            <w:pStyle w:val="TOC2"/>
            <w:rPr>
              <w:sz w:val="28"/>
              <w:szCs w:val="28"/>
            </w:rPr>
          </w:pPr>
          <w:r w:rsidRPr="006872D5">
            <w:rPr>
              <w:sz w:val="28"/>
              <w:szCs w:val="28"/>
            </w:rPr>
            <w:t xml:space="preserve">2. </w:t>
          </w:r>
          <w:proofErr w:type="spellStart"/>
          <w:r w:rsidRPr="006872D5">
            <w:rPr>
              <w:sz w:val="28"/>
              <w:szCs w:val="28"/>
            </w:rPr>
            <w:t>Despre</w:t>
          </w:r>
          <w:proofErr w:type="spellEnd"/>
          <w:r w:rsidRPr="006872D5">
            <w:rPr>
              <w:sz w:val="28"/>
              <w:szCs w:val="28"/>
            </w:rPr>
            <w:t xml:space="preserve"> </w:t>
          </w:r>
          <w:proofErr w:type="spellStart"/>
          <w:r w:rsidRPr="006872D5">
            <w:rPr>
              <w:sz w:val="28"/>
              <w:szCs w:val="28"/>
            </w:rPr>
            <w:t>prototipuri</w:t>
          </w:r>
          <w:proofErr w:type="spellEnd"/>
          <w:r w:rsidRPr="006872D5">
            <w:rPr>
              <w:sz w:val="28"/>
              <w:szCs w:val="28"/>
            </w:rPr>
            <w:ptab w:relativeTo="margin" w:alignment="right" w:leader="dot"/>
          </w:r>
          <w:r w:rsidRPr="006872D5">
            <w:rPr>
              <w:sz w:val="28"/>
              <w:szCs w:val="28"/>
            </w:rPr>
            <w:t>3</w:t>
          </w:r>
        </w:p>
        <w:p w:rsidR="002D51AD" w:rsidRPr="006872D5" w:rsidRDefault="002D51AD" w:rsidP="002D51AD">
          <w:pPr>
            <w:pStyle w:val="TOC3"/>
            <w:rPr>
              <w:sz w:val="28"/>
              <w:szCs w:val="28"/>
            </w:rPr>
          </w:pPr>
          <w:r w:rsidRPr="006872D5">
            <w:rPr>
              <w:sz w:val="28"/>
              <w:szCs w:val="28"/>
            </w:rPr>
            <w:t>3.Testarea</w:t>
          </w:r>
          <w:r w:rsidRPr="006872D5">
            <w:rPr>
              <w:sz w:val="28"/>
              <w:szCs w:val="28"/>
            </w:rPr>
            <w:ptab w:relativeTo="margin" w:alignment="right" w:leader="dot"/>
          </w:r>
          <w:r w:rsidRPr="006872D5">
            <w:rPr>
              <w:sz w:val="28"/>
              <w:szCs w:val="28"/>
            </w:rPr>
            <w:t>4</w:t>
          </w:r>
        </w:p>
        <w:p w:rsidR="002D51AD" w:rsidRPr="006872D5" w:rsidRDefault="002D51AD">
          <w:pPr>
            <w:pStyle w:val="TOC1"/>
            <w:rPr>
              <w:b/>
              <w:sz w:val="28"/>
              <w:szCs w:val="28"/>
            </w:rPr>
          </w:pPr>
          <w:r w:rsidRPr="006872D5">
            <w:rPr>
              <w:b/>
              <w:sz w:val="28"/>
              <w:szCs w:val="28"/>
            </w:rPr>
            <w:t xml:space="preserve">4.Limbaje de </w:t>
          </w:r>
          <w:proofErr w:type="spellStart"/>
          <w:r w:rsidRPr="006872D5">
            <w:rPr>
              <w:b/>
              <w:sz w:val="28"/>
              <w:szCs w:val="28"/>
            </w:rPr>
            <w:t>programare</w:t>
          </w:r>
          <w:proofErr w:type="spellEnd"/>
          <w:r w:rsidRPr="006872D5">
            <w:rPr>
              <w:b/>
              <w:sz w:val="28"/>
              <w:szCs w:val="28"/>
            </w:rPr>
            <w:ptab w:relativeTo="margin" w:alignment="right" w:leader="dot"/>
          </w:r>
          <w:r w:rsidRPr="006872D5">
            <w:rPr>
              <w:b/>
              <w:sz w:val="28"/>
              <w:szCs w:val="28"/>
            </w:rPr>
            <w:t>5</w:t>
          </w:r>
        </w:p>
        <w:p w:rsidR="002D51AD" w:rsidRPr="006872D5" w:rsidRDefault="002D51AD" w:rsidP="002D51AD">
          <w:pPr>
            <w:pStyle w:val="TOC2"/>
            <w:rPr>
              <w:sz w:val="28"/>
              <w:szCs w:val="28"/>
            </w:rPr>
          </w:pPr>
          <w:r w:rsidRPr="006872D5">
            <w:rPr>
              <w:sz w:val="28"/>
              <w:szCs w:val="28"/>
            </w:rPr>
            <w:t xml:space="preserve">5.Structura </w:t>
          </w:r>
          <w:proofErr w:type="spellStart"/>
          <w:r w:rsidRPr="006872D5">
            <w:rPr>
              <w:sz w:val="28"/>
              <w:szCs w:val="28"/>
            </w:rPr>
            <w:t>unui</w:t>
          </w:r>
          <w:proofErr w:type="spellEnd"/>
          <w:r w:rsidRPr="006872D5">
            <w:rPr>
              <w:sz w:val="28"/>
              <w:szCs w:val="28"/>
            </w:rPr>
            <w:t xml:space="preserve"> </w:t>
          </w:r>
          <w:proofErr w:type="spellStart"/>
          <w:r w:rsidRPr="006872D5">
            <w:rPr>
              <w:sz w:val="28"/>
              <w:szCs w:val="28"/>
            </w:rPr>
            <w:t>joc</w:t>
          </w:r>
          <w:proofErr w:type="spellEnd"/>
          <w:r w:rsidRPr="006872D5">
            <w:rPr>
              <w:sz w:val="28"/>
              <w:szCs w:val="28"/>
            </w:rPr>
            <w:ptab w:relativeTo="margin" w:alignment="right" w:leader="dot"/>
          </w:r>
          <w:r w:rsidRPr="006872D5">
            <w:rPr>
              <w:sz w:val="28"/>
              <w:szCs w:val="28"/>
            </w:rPr>
            <w:t>6</w:t>
          </w:r>
        </w:p>
        <w:p w:rsidR="006872D5" w:rsidRDefault="006872D5" w:rsidP="006872D5">
          <w:pPr>
            <w:pStyle w:val="TOC3"/>
            <w:rPr>
              <w:sz w:val="28"/>
              <w:szCs w:val="28"/>
            </w:rPr>
          </w:pPr>
          <w:r w:rsidRPr="006872D5">
            <w:rPr>
              <w:sz w:val="28"/>
              <w:szCs w:val="28"/>
            </w:rPr>
            <w:t>6.Concluzii</w:t>
          </w:r>
          <w:r w:rsidR="002D51AD" w:rsidRPr="006872D5">
            <w:rPr>
              <w:sz w:val="28"/>
              <w:szCs w:val="28"/>
            </w:rPr>
            <w:ptab w:relativeTo="margin" w:alignment="right" w:leader="dot"/>
          </w:r>
          <w:r w:rsidRPr="006872D5">
            <w:rPr>
              <w:sz w:val="28"/>
              <w:szCs w:val="28"/>
            </w:rPr>
            <w:t>8</w:t>
          </w:r>
        </w:p>
        <w:p w:rsidR="002D51AD" w:rsidRPr="006872D5" w:rsidRDefault="006872D5" w:rsidP="006872D5">
          <w:r>
            <w:rPr>
              <w:b/>
              <w:sz w:val="28"/>
              <w:szCs w:val="28"/>
            </w:rPr>
            <w:t>7</w:t>
          </w:r>
          <w:r w:rsidRPr="006872D5">
            <w:rPr>
              <w:b/>
              <w:sz w:val="28"/>
              <w:szCs w:val="28"/>
            </w:rPr>
            <w:t>.</w:t>
          </w:r>
          <w:r>
            <w:rPr>
              <w:b/>
              <w:sz w:val="28"/>
              <w:szCs w:val="28"/>
            </w:rPr>
            <w:t>Referinte</w:t>
          </w:r>
          <w:r w:rsidRPr="006872D5">
            <w:rPr>
              <w:b/>
              <w:sz w:val="28"/>
              <w:szCs w:val="28"/>
            </w:rPr>
            <w:ptab w:relativeTo="margin" w:alignment="right" w:leader="dot"/>
          </w:r>
          <w:r>
            <w:rPr>
              <w:b/>
              <w:sz w:val="28"/>
              <w:szCs w:val="28"/>
            </w:rPr>
            <w:t>9</w:t>
          </w:r>
        </w:p>
      </w:sdtContent>
    </w:sdt>
    <w:p w:rsidR="004872C3" w:rsidRDefault="004872C3">
      <w:pPr>
        <w:spacing w:line="200" w:lineRule="exact"/>
      </w:pPr>
    </w:p>
    <w:p w:rsidR="004872C3" w:rsidRDefault="004872C3">
      <w:pPr>
        <w:spacing w:line="200" w:lineRule="exact"/>
      </w:pPr>
    </w:p>
    <w:p w:rsidR="004872C3" w:rsidRDefault="004872C3">
      <w:pPr>
        <w:spacing w:line="200" w:lineRule="exact"/>
      </w:pPr>
    </w:p>
    <w:p w:rsidR="002D51AD" w:rsidRDefault="002D51AD">
      <w:pPr>
        <w:spacing w:line="200" w:lineRule="exact"/>
      </w:pPr>
    </w:p>
    <w:p w:rsidR="002D51AD" w:rsidRDefault="002D51AD">
      <w:pPr>
        <w:spacing w:line="200" w:lineRule="exact"/>
      </w:pPr>
    </w:p>
    <w:p w:rsidR="002D51AD" w:rsidRDefault="002D51AD">
      <w:pPr>
        <w:spacing w:line="200" w:lineRule="exact"/>
      </w:pPr>
    </w:p>
    <w:p w:rsidR="002D51AD" w:rsidRDefault="002D51AD">
      <w:pPr>
        <w:spacing w:line="200" w:lineRule="exact"/>
      </w:pPr>
    </w:p>
    <w:p w:rsidR="002D51AD" w:rsidRDefault="002D51AD">
      <w:pPr>
        <w:spacing w:line="200" w:lineRule="exact"/>
      </w:pPr>
    </w:p>
    <w:p w:rsidR="002D51AD" w:rsidRDefault="002D51AD">
      <w:pPr>
        <w:spacing w:line="200" w:lineRule="exact"/>
      </w:pPr>
    </w:p>
    <w:p w:rsidR="002D51AD" w:rsidRDefault="002D51AD">
      <w:pPr>
        <w:spacing w:line="200" w:lineRule="exact"/>
      </w:pPr>
    </w:p>
    <w:p w:rsidR="002D51AD" w:rsidRDefault="002D51AD">
      <w:pPr>
        <w:spacing w:line="200" w:lineRule="exact"/>
      </w:pPr>
    </w:p>
    <w:p w:rsidR="002D51AD" w:rsidRDefault="002D51AD">
      <w:pPr>
        <w:spacing w:line="200" w:lineRule="exact"/>
      </w:pPr>
    </w:p>
    <w:p w:rsidR="002D51AD" w:rsidRDefault="002D51AD">
      <w:pPr>
        <w:spacing w:line="200" w:lineRule="exact"/>
      </w:pPr>
    </w:p>
    <w:p w:rsidR="002D51AD" w:rsidRDefault="002D51AD">
      <w:pPr>
        <w:spacing w:line="200" w:lineRule="exact"/>
      </w:pPr>
    </w:p>
    <w:p w:rsidR="002D51AD" w:rsidRDefault="002D51AD">
      <w:pPr>
        <w:spacing w:line="200" w:lineRule="exact"/>
      </w:pPr>
    </w:p>
    <w:p w:rsidR="002D51AD" w:rsidRDefault="002D51AD">
      <w:pPr>
        <w:spacing w:line="200" w:lineRule="exact"/>
      </w:pPr>
    </w:p>
    <w:p w:rsidR="002D51AD" w:rsidRDefault="002D51AD">
      <w:pPr>
        <w:spacing w:line="200" w:lineRule="exact"/>
      </w:pPr>
    </w:p>
    <w:p w:rsidR="002D51AD" w:rsidRDefault="002D51AD">
      <w:pPr>
        <w:spacing w:line="200" w:lineRule="exact"/>
      </w:pPr>
    </w:p>
    <w:p w:rsidR="002D51AD" w:rsidRDefault="002D51AD">
      <w:pPr>
        <w:spacing w:line="200" w:lineRule="exact"/>
      </w:pPr>
    </w:p>
    <w:p w:rsidR="002D51AD" w:rsidRDefault="002D51AD">
      <w:pPr>
        <w:spacing w:line="200" w:lineRule="exact"/>
      </w:pPr>
    </w:p>
    <w:p w:rsidR="002D51AD" w:rsidRDefault="002D51AD">
      <w:pPr>
        <w:spacing w:line="200" w:lineRule="exact"/>
      </w:pPr>
    </w:p>
    <w:p w:rsidR="002D51AD" w:rsidRDefault="002D51AD">
      <w:pPr>
        <w:spacing w:line="200" w:lineRule="exact"/>
      </w:pPr>
    </w:p>
    <w:p w:rsidR="002D51AD" w:rsidRDefault="002D51AD">
      <w:pPr>
        <w:spacing w:line="200" w:lineRule="exact"/>
      </w:pPr>
    </w:p>
    <w:p w:rsidR="002D51AD" w:rsidRDefault="002D51AD">
      <w:pPr>
        <w:spacing w:line="200" w:lineRule="exact"/>
      </w:pPr>
    </w:p>
    <w:p w:rsidR="002D51AD" w:rsidRDefault="002D51AD">
      <w:pPr>
        <w:spacing w:line="200" w:lineRule="exact"/>
      </w:pPr>
    </w:p>
    <w:p w:rsidR="002D51AD" w:rsidRDefault="002D51AD">
      <w:pPr>
        <w:spacing w:line="200" w:lineRule="exact"/>
      </w:pPr>
    </w:p>
    <w:p w:rsidR="002D51AD" w:rsidRDefault="002D51AD">
      <w:pPr>
        <w:spacing w:line="200" w:lineRule="exact"/>
      </w:pPr>
    </w:p>
    <w:p w:rsidR="002D51AD" w:rsidRDefault="002D51AD">
      <w:pPr>
        <w:spacing w:line="200" w:lineRule="exact"/>
      </w:pPr>
    </w:p>
    <w:p w:rsidR="002D51AD" w:rsidRDefault="002D51AD">
      <w:pPr>
        <w:spacing w:line="200" w:lineRule="exact"/>
      </w:pPr>
    </w:p>
    <w:p w:rsidR="002D51AD" w:rsidRDefault="002D51AD">
      <w:pPr>
        <w:spacing w:line="200" w:lineRule="exact"/>
      </w:pPr>
    </w:p>
    <w:p w:rsidR="002D51AD" w:rsidRDefault="002D51AD">
      <w:pPr>
        <w:spacing w:line="200" w:lineRule="exact"/>
      </w:pPr>
    </w:p>
    <w:p w:rsidR="004872C3" w:rsidRDefault="004872C3" w:rsidP="004E6CDB">
      <w:pPr>
        <w:spacing w:before="12" w:line="240" w:lineRule="exact"/>
        <w:rPr>
          <w:sz w:val="24"/>
          <w:szCs w:val="24"/>
        </w:rPr>
      </w:pPr>
    </w:p>
    <w:p w:rsidR="002D51AD" w:rsidRDefault="002D51AD" w:rsidP="004E6CDB">
      <w:pPr>
        <w:spacing w:before="20"/>
        <w:ind w:left="1196" w:right="1205"/>
        <w:rPr>
          <w:b/>
          <w:spacing w:val="-2"/>
          <w:sz w:val="32"/>
          <w:szCs w:val="32"/>
        </w:rPr>
      </w:pPr>
    </w:p>
    <w:p w:rsidR="002D51AD" w:rsidRDefault="002D51AD" w:rsidP="004E6CDB">
      <w:pPr>
        <w:spacing w:before="20"/>
        <w:ind w:left="1196" w:right="1205"/>
        <w:rPr>
          <w:b/>
          <w:spacing w:val="-2"/>
          <w:sz w:val="32"/>
          <w:szCs w:val="32"/>
        </w:rPr>
      </w:pPr>
    </w:p>
    <w:p w:rsidR="004872C3" w:rsidRPr="006005C7" w:rsidRDefault="006005C7" w:rsidP="004E6CDB">
      <w:pPr>
        <w:spacing w:before="20"/>
        <w:ind w:left="1196" w:right="1205"/>
        <w:rPr>
          <w:b/>
          <w:sz w:val="32"/>
          <w:szCs w:val="32"/>
        </w:rPr>
      </w:pPr>
      <w:proofErr w:type="spellStart"/>
      <w:r w:rsidRPr="006005C7">
        <w:rPr>
          <w:b/>
          <w:spacing w:val="-2"/>
          <w:sz w:val="32"/>
          <w:szCs w:val="32"/>
        </w:rPr>
        <w:t>Programarea</w:t>
      </w:r>
      <w:proofErr w:type="spellEnd"/>
      <w:r w:rsidRPr="006005C7">
        <w:rPr>
          <w:b/>
          <w:spacing w:val="-2"/>
          <w:sz w:val="32"/>
          <w:szCs w:val="32"/>
        </w:rPr>
        <w:t xml:space="preserve"> </w:t>
      </w:r>
      <w:proofErr w:type="spellStart"/>
      <w:r w:rsidRPr="006005C7">
        <w:rPr>
          <w:b/>
          <w:spacing w:val="-2"/>
          <w:sz w:val="32"/>
          <w:szCs w:val="32"/>
        </w:rPr>
        <w:t>jocurilor</w:t>
      </w:r>
      <w:proofErr w:type="spellEnd"/>
      <w:r w:rsidRPr="006005C7">
        <w:rPr>
          <w:b/>
          <w:spacing w:val="-2"/>
          <w:sz w:val="32"/>
          <w:szCs w:val="32"/>
        </w:rPr>
        <w:t xml:space="preserve"> </w:t>
      </w:r>
      <w:proofErr w:type="spellStart"/>
      <w:r w:rsidRPr="006005C7">
        <w:rPr>
          <w:b/>
          <w:spacing w:val="-2"/>
          <w:sz w:val="32"/>
          <w:szCs w:val="32"/>
        </w:rPr>
        <w:t>si</w:t>
      </w:r>
      <w:proofErr w:type="spellEnd"/>
      <w:r w:rsidRPr="006005C7">
        <w:rPr>
          <w:b/>
          <w:spacing w:val="-2"/>
          <w:sz w:val="32"/>
          <w:szCs w:val="32"/>
        </w:rPr>
        <w:t xml:space="preserve"> </w:t>
      </w:r>
      <w:proofErr w:type="spellStart"/>
      <w:r w:rsidRPr="006005C7">
        <w:rPr>
          <w:b/>
          <w:spacing w:val="-2"/>
          <w:sz w:val="32"/>
          <w:szCs w:val="32"/>
        </w:rPr>
        <w:t>tehnologiile</w:t>
      </w:r>
      <w:proofErr w:type="spellEnd"/>
      <w:r w:rsidRPr="006005C7">
        <w:rPr>
          <w:b/>
          <w:spacing w:val="-2"/>
          <w:sz w:val="32"/>
          <w:szCs w:val="32"/>
        </w:rPr>
        <w:t xml:space="preserve"> </w:t>
      </w:r>
      <w:proofErr w:type="spellStart"/>
      <w:r w:rsidRPr="006005C7">
        <w:rPr>
          <w:b/>
          <w:spacing w:val="-2"/>
          <w:sz w:val="32"/>
          <w:szCs w:val="32"/>
        </w:rPr>
        <w:t>folosite</w:t>
      </w:r>
      <w:proofErr w:type="spellEnd"/>
    </w:p>
    <w:p w:rsidR="004872C3" w:rsidRDefault="004872C3" w:rsidP="004E6CDB">
      <w:pPr>
        <w:spacing w:before="9" w:line="140" w:lineRule="exact"/>
        <w:rPr>
          <w:sz w:val="15"/>
          <w:szCs w:val="15"/>
        </w:rPr>
      </w:pPr>
    </w:p>
    <w:p w:rsidR="004872C3" w:rsidRDefault="004872C3" w:rsidP="004E6CDB">
      <w:pPr>
        <w:spacing w:line="200" w:lineRule="exact"/>
      </w:pPr>
    </w:p>
    <w:p w:rsidR="004872C3" w:rsidRDefault="004872C3" w:rsidP="004E6CDB">
      <w:pPr>
        <w:spacing w:before="9" w:line="100" w:lineRule="exact"/>
        <w:rPr>
          <w:sz w:val="11"/>
          <w:szCs w:val="11"/>
        </w:rPr>
      </w:pPr>
    </w:p>
    <w:p w:rsidR="004872C3" w:rsidRDefault="004872C3" w:rsidP="004E6CDB">
      <w:pPr>
        <w:spacing w:line="200" w:lineRule="exact"/>
      </w:pPr>
    </w:p>
    <w:p w:rsidR="004872C3" w:rsidRDefault="004872C3" w:rsidP="004E6CDB">
      <w:pPr>
        <w:spacing w:before="7" w:line="140" w:lineRule="exact"/>
        <w:rPr>
          <w:sz w:val="14"/>
          <w:szCs w:val="14"/>
        </w:rPr>
      </w:pPr>
    </w:p>
    <w:p w:rsidR="004872C3" w:rsidRDefault="004872C3" w:rsidP="004E6CDB">
      <w:pPr>
        <w:spacing w:line="200" w:lineRule="exact"/>
      </w:pPr>
    </w:p>
    <w:p w:rsidR="004872C3" w:rsidRPr="00237065" w:rsidRDefault="00AD726B" w:rsidP="00237065">
      <w:pPr>
        <w:pStyle w:val="ListParagraph"/>
        <w:numPr>
          <w:ilvl w:val="0"/>
          <w:numId w:val="22"/>
        </w:numPr>
        <w:rPr>
          <w:b/>
          <w:spacing w:val="-6"/>
          <w:sz w:val="28"/>
          <w:szCs w:val="28"/>
        </w:rPr>
      </w:pPr>
      <w:proofErr w:type="spellStart"/>
      <w:r w:rsidRPr="00237065">
        <w:rPr>
          <w:b/>
          <w:spacing w:val="2"/>
          <w:sz w:val="28"/>
          <w:szCs w:val="28"/>
        </w:rPr>
        <w:t>I</w:t>
      </w:r>
      <w:r w:rsidRPr="00237065">
        <w:rPr>
          <w:b/>
          <w:spacing w:val="-6"/>
          <w:sz w:val="28"/>
          <w:szCs w:val="28"/>
        </w:rPr>
        <w:t>n</w:t>
      </w:r>
      <w:r w:rsidRPr="00237065">
        <w:rPr>
          <w:b/>
          <w:spacing w:val="-1"/>
          <w:sz w:val="28"/>
          <w:szCs w:val="28"/>
        </w:rPr>
        <w:t>t</w:t>
      </w:r>
      <w:r w:rsidRPr="00237065">
        <w:rPr>
          <w:b/>
          <w:spacing w:val="6"/>
          <w:sz w:val="28"/>
          <w:szCs w:val="28"/>
        </w:rPr>
        <w:t>r</w:t>
      </w:r>
      <w:r w:rsidRPr="00237065">
        <w:rPr>
          <w:b/>
          <w:spacing w:val="-5"/>
          <w:sz w:val="28"/>
          <w:szCs w:val="28"/>
        </w:rPr>
        <w:t>o</w:t>
      </w:r>
      <w:r w:rsidRPr="00237065">
        <w:rPr>
          <w:b/>
          <w:spacing w:val="3"/>
          <w:sz w:val="28"/>
          <w:szCs w:val="28"/>
        </w:rPr>
        <w:t>d</w:t>
      </w:r>
      <w:r w:rsidR="00952B75" w:rsidRPr="00237065">
        <w:rPr>
          <w:b/>
          <w:spacing w:val="-6"/>
          <w:sz w:val="28"/>
          <w:szCs w:val="28"/>
        </w:rPr>
        <w:t>ucere</w:t>
      </w:r>
      <w:proofErr w:type="spellEnd"/>
    </w:p>
    <w:p w:rsidR="00237065" w:rsidRPr="00237065" w:rsidRDefault="00237065" w:rsidP="00237065">
      <w:pPr>
        <w:rPr>
          <w:sz w:val="28"/>
          <w:szCs w:val="28"/>
        </w:rPr>
      </w:pPr>
    </w:p>
    <w:p w:rsidR="004872C3" w:rsidRDefault="004872C3" w:rsidP="004E6CDB">
      <w:pPr>
        <w:spacing w:before="1" w:line="180" w:lineRule="exact"/>
        <w:rPr>
          <w:sz w:val="18"/>
          <w:szCs w:val="18"/>
        </w:rPr>
      </w:pPr>
    </w:p>
    <w:p w:rsidR="00952B75" w:rsidRDefault="006005C7" w:rsidP="006005C7">
      <w:pPr>
        <w:ind w:left="153" w:right="76" w:firstLine="283"/>
        <w:rPr>
          <w:sz w:val="24"/>
          <w:szCs w:val="24"/>
          <w:lang w:val="ro-RO"/>
        </w:rPr>
      </w:pPr>
      <w:proofErr w:type="spellStart"/>
      <w:r>
        <w:rPr>
          <w:sz w:val="24"/>
          <w:szCs w:val="24"/>
        </w:rPr>
        <w:t>Dezvoltarea</w:t>
      </w:r>
      <w:proofErr w:type="spellEnd"/>
      <w:r>
        <w:rPr>
          <w:sz w:val="24"/>
          <w:szCs w:val="24"/>
        </w:rPr>
        <w:t xml:space="preserve"> </w:t>
      </w:r>
      <w:r>
        <w:rPr>
          <w:sz w:val="24"/>
          <w:szCs w:val="24"/>
          <w:lang w:val="ro-RO"/>
        </w:rPr>
        <w:t xml:space="preserve">profesională a jocurilor începe de obicei cu </w:t>
      </w:r>
      <w:proofErr w:type="gramStart"/>
      <w:r>
        <w:rPr>
          <w:sz w:val="24"/>
          <w:szCs w:val="24"/>
          <w:lang w:val="ro-RO"/>
        </w:rPr>
        <w:t>un</w:t>
      </w:r>
      <w:proofErr w:type="gramEnd"/>
      <w:r>
        <w:rPr>
          <w:sz w:val="24"/>
          <w:szCs w:val="24"/>
          <w:lang w:val="ro-RO"/>
        </w:rPr>
        <w:t xml:space="preserve"> design care poate avea mai multe origini. Ocazional procesul de dezvoltare a jocului începe fără un plan concret, ci în urma unor serii de experimente.</w:t>
      </w:r>
    </w:p>
    <w:p w:rsidR="006005C7" w:rsidRDefault="006005C7" w:rsidP="006005C7">
      <w:pPr>
        <w:ind w:left="153" w:right="76" w:firstLine="283"/>
        <w:rPr>
          <w:sz w:val="24"/>
          <w:szCs w:val="24"/>
          <w:lang w:val="ro-RO"/>
        </w:rPr>
      </w:pPr>
      <w:r>
        <w:rPr>
          <w:sz w:val="24"/>
          <w:szCs w:val="24"/>
          <w:lang w:val="ro-RO"/>
        </w:rPr>
        <w:t>Un game developer  este un inginer software care creează în principal jocuri video sau software-uri aferente(cum ar fi instrumente de programare a jocurilor). Cel mai probabil fiecare joc are o strucutură de bază după care se începe fiecare joc. Această structură este creeata de un programator sau o echipă de programatori pentru a ușura munca pentru următoarele jocuri.</w:t>
      </w:r>
    </w:p>
    <w:p w:rsidR="00237065" w:rsidRPr="006005C7" w:rsidRDefault="00237065" w:rsidP="006005C7">
      <w:pPr>
        <w:ind w:left="153" w:right="76" w:firstLine="283"/>
        <w:rPr>
          <w:sz w:val="24"/>
          <w:szCs w:val="24"/>
          <w:lang w:val="ro-RO"/>
        </w:rPr>
      </w:pPr>
    </w:p>
    <w:p w:rsidR="004872C3" w:rsidRPr="004E6CDB" w:rsidRDefault="004872C3" w:rsidP="004E6CDB">
      <w:pPr>
        <w:spacing w:before="8" w:line="140" w:lineRule="exact"/>
        <w:rPr>
          <w:sz w:val="24"/>
          <w:szCs w:val="24"/>
        </w:rPr>
      </w:pPr>
    </w:p>
    <w:p w:rsidR="004872C3" w:rsidRDefault="004872C3" w:rsidP="004E6CDB">
      <w:pPr>
        <w:spacing w:line="200" w:lineRule="exact"/>
      </w:pPr>
    </w:p>
    <w:p w:rsidR="005A2845" w:rsidRDefault="00894788" w:rsidP="005A2845">
      <w:pPr>
        <w:pStyle w:val="ListParagraph"/>
        <w:numPr>
          <w:ilvl w:val="0"/>
          <w:numId w:val="22"/>
        </w:numPr>
        <w:rPr>
          <w:b/>
          <w:sz w:val="28"/>
          <w:szCs w:val="28"/>
        </w:rPr>
      </w:pPr>
      <w:proofErr w:type="spellStart"/>
      <w:r w:rsidRPr="00894788">
        <w:rPr>
          <w:b/>
          <w:sz w:val="28"/>
          <w:szCs w:val="28"/>
        </w:rPr>
        <w:t>Despre</w:t>
      </w:r>
      <w:proofErr w:type="spellEnd"/>
      <w:r w:rsidRPr="00894788">
        <w:rPr>
          <w:b/>
          <w:sz w:val="28"/>
          <w:szCs w:val="28"/>
        </w:rPr>
        <w:t xml:space="preserve"> </w:t>
      </w:r>
      <w:proofErr w:type="spellStart"/>
      <w:r w:rsidRPr="00894788">
        <w:rPr>
          <w:b/>
          <w:sz w:val="28"/>
          <w:szCs w:val="28"/>
        </w:rPr>
        <w:t>prototipuri</w:t>
      </w:r>
      <w:proofErr w:type="spellEnd"/>
    </w:p>
    <w:p w:rsidR="005A2845" w:rsidRPr="005A2845" w:rsidRDefault="005A2845" w:rsidP="00666C8B">
      <w:pPr>
        <w:pStyle w:val="ListParagraph"/>
        <w:ind w:left="796"/>
        <w:rPr>
          <w:b/>
          <w:sz w:val="28"/>
          <w:szCs w:val="28"/>
        </w:rPr>
      </w:pPr>
    </w:p>
    <w:p w:rsidR="00CE29DE" w:rsidRDefault="00CE29DE" w:rsidP="004E6CDB">
      <w:pPr>
        <w:rPr>
          <w:sz w:val="24"/>
          <w:szCs w:val="24"/>
        </w:rPr>
      </w:pPr>
    </w:p>
    <w:p w:rsidR="004872C3" w:rsidRDefault="004872C3" w:rsidP="004E6CDB">
      <w:pPr>
        <w:spacing w:before="9" w:line="160" w:lineRule="exact"/>
        <w:rPr>
          <w:sz w:val="17"/>
          <w:szCs w:val="17"/>
        </w:rPr>
      </w:pPr>
    </w:p>
    <w:p w:rsidR="006005C7" w:rsidRDefault="00CE29DE" w:rsidP="006005C7">
      <w:pPr>
        <w:spacing w:before="4"/>
        <w:rPr>
          <w:spacing w:val="-2"/>
          <w:sz w:val="24"/>
          <w:szCs w:val="24"/>
        </w:rPr>
      </w:pPr>
      <w:r w:rsidRPr="004E6CDB">
        <w:rPr>
          <w:spacing w:val="-2"/>
          <w:sz w:val="24"/>
          <w:szCs w:val="24"/>
        </w:rPr>
        <w:t xml:space="preserve">        </w:t>
      </w:r>
      <w:proofErr w:type="spellStart"/>
      <w:r w:rsidR="006005C7">
        <w:rPr>
          <w:spacing w:val="-2"/>
          <w:sz w:val="24"/>
          <w:szCs w:val="24"/>
        </w:rPr>
        <w:t>Programatorii</w:t>
      </w:r>
      <w:proofErr w:type="spellEnd"/>
      <w:r w:rsidR="006005C7">
        <w:rPr>
          <w:spacing w:val="-2"/>
          <w:sz w:val="24"/>
          <w:szCs w:val="24"/>
        </w:rPr>
        <w:t xml:space="preserve"> </w:t>
      </w:r>
      <w:proofErr w:type="spellStart"/>
      <w:r w:rsidR="006005C7">
        <w:rPr>
          <w:spacing w:val="-2"/>
          <w:sz w:val="24"/>
          <w:szCs w:val="24"/>
        </w:rPr>
        <w:t>trebuie</w:t>
      </w:r>
      <w:proofErr w:type="spellEnd"/>
      <w:r w:rsidR="006005C7">
        <w:rPr>
          <w:spacing w:val="-2"/>
          <w:sz w:val="24"/>
          <w:szCs w:val="24"/>
        </w:rPr>
        <w:t xml:space="preserve"> de </w:t>
      </w:r>
      <w:proofErr w:type="spellStart"/>
      <w:r w:rsidR="006005C7">
        <w:rPr>
          <w:spacing w:val="-2"/>
          <w:sz w:val="24"/>
          <w:szCs w:val="24"/>
        </w:rPr>
        <w:t>obicei</w:t>
      </w:r>
      <w:proofErr w:type="spellEnd"/>
      <w:r w:rsidR="006005C7">
        <w:rPr>
          <w:spacing w:val="-2"/>
          <w:sz w:val="24"/>
          <w:szCs w:val="24"/>
        </w:rPr>
        <w:t xml:space="preserve"> </w:t>
      </w:r>
      <w:proofErr w:type="spellStart"/>
      <w:proofErr w:type="gramStart"/>
      <w:r w:rsidR="006005C7">
        <w:rPr>
          <w:spacing w:val="-2"/>
          <w:sz w:val="24"/>
          <w:szCs w:val="24"/>
        </w:rPr>
        <w:t>sa</w:t>
      </w:r>
      <w:proofErr w:type="spellEnd"/>
      <w:proofErr w:type="gramEnd"/>
      <w:r w:rsidR="006005C7">
        <w:rPr>
          <w:spacing w:val="-2"/>
          <w:sz w:val="24"/>
          <w:szCs w:val="24"/>
        </w:rPr>
        <w:t xml:space="preserve"> </w:t>
      </w:r>
      <w:proofErr w:type="spellStart"/>
      <w:r w:rsidR="006005C7">
        <w:rPr>
          <w:spacing w:val="-2"/>
          <w:sz w:val="24"/>
          <w:szCs w:val="24"/>
        </w:rPr>
        <w:t>producă</w:t>
      </w:r>
      <w:proofErr w:type="spellEnd"/>
      <w:r w:rsidR="006005C7">
        <w:rPr>
          <w:spacing w:val="-2"/>
          <w:sz w:val="24"/>
          <w:szCs w:val="24"/>
        </w:rPr>
        <w:t xml:space="preserve"> </w:t>
      </w:r>
      <w:proofErr w:type="spellStart"/>
      <w:r w:rsidR="006005C7">
        <w:rPr>
          <w:spacing w:val="-2"/>
          <w:sz w:val="24"/>
          <w:szCs w:val="24"/>
        </w:rPr>
        <w:t>mai</w:t>
      </w:r>
      <w:proofErr w:type="spellEnd"/>
      <w:r w:rsidR="006005C7">
        <w:rPr>
          <w:spacing w:val="-2"/>
          <w:sz w:val="24"/>
          <w:szCs w:val="24"/>
        </w:rPr>
        <w:t xml:space="preserve"> </w:t>
      </w:r>
      <w:proofErr w:type="spellStart"/>
      <w:r w:rsidR="006005C7">
        <w:rPr>
          <w:spacing w:val="-2"/>
          <w:sz w:val="24"/>
          <w:szCs w:val="24"/>
        </w:rPr>
        <w:t>multe</w:t>
      </w:r>
      <w:proofErr w:type="spellEnd"/>
      <w:r w:rsidR="006005C7">
        <w:rPr>
          <w:spacing w:val="-2"/>
          <w:sz w:val="24"/>
          <w:szCs w:val="24"/>
        </w:rPr>
        <w:t xml:space="preserve"> </w:t>
      </w:r>
      <w:proofErr w:type="spellStart"/>
      <w:r w:rsidR="006005C7">
        <w:rPr>
          <w:spacing w:val="-2"/>
          <w:sz w:val="24"/>
          <w:szCs w:val="24"/>
        </w:rPr>
        <w:t>prototipuri</w:t>
      </w:r>
      <w:proofErr w:type="spellEnd"/>
      <w:r w:rsidR="006005C7">
        <w:rPr>
          <w:spacing w:val="-2"/>
          <w:sz w:val="24"/>
          <w:szCs w:val="24"/>
        </w:rPr>
        <w:t xml:space="preserve"> </w:t>
      </w:r>
      <w:proofErr w:type="spellStart"/>
      <w:r w:rsidR="006005C7">
        <w:rPr>
          <w:spacing w:val="-2"/>
          <w:sz w:val="24"/>
          <w:szCs w:val="24"/>
        </w:rPr>
        <w:t>pentru</w:t>
      </w:r>
      <w:proofErr w:type="spellEnd"/>
      <w:r w:rsidR="006005C7">
        <w:rPr>
          <w:spacing w:val="-2"/>
          <w:sz w:val="24"/>
          <w:szCs w:val="24"/>
        </w:rPr>
        <w:t xml:space="preserve"> a </w:t>
      </w:r>
      <w:proofErr w:type="spellStart"/>
      <w:r w:rsidR="006005C7">
        <w:rPr>
          <w:spacing w:val="-2"/>
          <w:sz w:val="24"/>
          <w:szCs w:val="24"/>
        </w:rPr>
        <w:t>ușura</w:t>
      </w:r>
      <w:proofErr w:type="spellEnd"/>
      <w:r w:rsidR="006005C7">
        <w:rPr>
          <w:spacing w:val="-2"/>
          <w:sz w:val="24"/>
          <w:szCs w:val="24"/>
        </w:rPr>
        <w:t xml:space="preserve"> </w:t>
      </w:r>
      <w:proofErr w:type="spellStart"/>
      <w:r w:rsidR="006005C7">
        <w:rPr>
          <w:spacing w:val="-2"/>
          <w:sz w:val="24"/>
          <w:szCs w:val="24"/>
        </w:rPr>
        <w:t>munca</w:t>
      </w:r>
      <w:proofErr w:type="spellEnd"/>
      <w:r w:rsidR="006005C7">
        <w:rPr>
          <w:spacing w:val="-2"/>
          <w:sz w:val="24"/>
          <w:szCs w:val="24"/>
        </w:rPr>
        <w:t xml:space="preserve"> </w:t>
      </w:r>
      <w:proofErr w:type="spellStart"/>
      <w:r w:rsidR="006005C7">
        <w:rPr>
          <w:spacing w:val="-2"/>
          <w:sz w:val="24"/>
          <w:szCs w:val="24"/>
        </w:rPr>
        <w:t>necesară</w:t>
      </w:r>
      <w:proofErr w:type="spellEnd"/>
      <w:r w:rsidR="006005C7">
        <w:rPr>
          <w:spacing w:val="-2"/>
          <w:sz w:val="24"/>
          <w:szCs w:val="24"/>
        </w:rPr>
        <w:t xml:space="preserve"> </w:t>
      </w:r>
      <w:proofErr w:type="spellStart"/>
      <w:r w:rsidR="006005C7">
        <w:rPr>
          <w:spacing w:val="-2"/>
          <w:sz w:val="24"/>
          <w:szCs w:val="24"/>
        </w:rPr>
        <w:t>pentru</w:t>
      </w:r>
      <w:proofErr w:type="spellEnd"/>
      <w:r w:rsidR="006005C7">
        <w:rPr>
          <w:spacing w:val="-2"/>
          <w:sz w:val="24"/>
          <w:szCs w:val="24"/>
        </w:rPr>
        <w:t xml:space="preserve"> </w:t>
      </w:r>
      <w:proofErr w:type="spellStart"/>
      <w:r w:rsidR="006005C7">
        <w:rPr>
          <w:spacing w:val="-2"/>
          <w:sz w:val="24"/>
          <w:szCs w:val="24"/>
        </w:rPr>
        <w:t>realizarea</w:t>
      </w:r>
      <w:proofErr w:type="spellEnd"/>
      <w:r w:rsidR="006005C7">
        <w:rPr>
          <w:spacing w:val="-2"/>
          <w:sz w:val="24"/>
          <w:szCs w:val="24"/>
        </w:rPr>
        <w:t xml:space="preserve"> </w:t>
      </w:r>
      <w:proofErr w:type="spellStart"/>
      <w:r w:rsidR="006005C7">
        <w:rPr>
          <w:spacing w:val="-2"/>
          <w:sz w:val="24"/>
          <w:szCs w:val="24"/>
        </w:rPr>
        <w:t>jocurilor</w:t>
      </w:r>
      <w:proofErr w:type="spellEnd"/>
      <w:r w:rsidR="006005C7">
        <w:rPr>
          <w:spacing w:val="-2"/>
          <w:sz w:val="24"/>
          <w:szCs w:val="24"/>
        </w:rPr>
        <w:t xml:space="preserve">. </w:t>
      </w:r>
      <w:proofErr w:type="spellStart"/>
      <w:r w:rsidR="006005C7">
        <w:rPr>
          <w:spacing w:val="-2"/>
          <w:sz w:val="24"/>
          <w:szCs w:val="24"/>
        </w:rPr>
        <w:t>Acestea</w:t>
      </w:r>
      <w:proofErr w:type="spellEnd"/>
      <w:r w:rsidR="006005C7">
        <w:rPr>
          <w:spacing w:val="-2"/>
          <w:sz w:val="24"/>
          <w:szCs w:val="24"/>
        </w:rPr>
        <w:t xml:space="preserve"> </w:t>
      </w:r>
      <w:proofErr w:type="spellStart"/>
      <w:r w:rsidR="006005C7">
        <w:rPr>
          <w:spacing w:val="-2"/>
          <w:sz w:val="24"/>
          <w:szCs w:val="24"/>
        </w:rPr>
        <w:t>sunt</w:t>
      </w:r>
      <w:proofErr w:type="spellEnd"/>
      <w:r w:rsidR="006005C7">
        <w:rPr>
          <w:spacing w:val="-2"/>
          <w:sz w:val="24"/>
          <w:szCs w:val="24"/>
        </w:rPr>
        <w:t xml:space="preserve"> create rapid </w:t>
      </w:r>
      <w:proofErr w:type="spellStart"/>
      <w:r w:rsidR="006005C7">
        <w:rPr>
          <w:spacing w:val="-2"/>
          <w:sz w:val="24"/>
          <w:szCs w:val="24"/>
        </w:rPr>
        <w:t>și</w:t>
      </w:r>
      <w:proofErr w:type="spellEnd"/>
      <w:r w:rsidR="006005C7">
        <w:rPr>
          <w:spacing w:val="-2"/>
          <w:sz w:val="24"/>
          <w:szCs w:val="24"/>
        </w:rPr>
        <w:t xml:space="preserve"> </w:t>
      </w:r>
      <w:proofErr w:type="spellStart"/>
      <w:r w:rsidR="006005C7">
        <w:rPr>
          <w:spacing w:val="-2"/>
          <w:sz w:val="24"/>
          <w:szCs w:val="24"/>
        </w:rPr>
        <w:t>nimeni</w:t>
      </w:r>
      <w:proofErr w:type="spellEnd"/>
      <w:r w:rsidR="006005C7">
        <w:rPr>
          <w:spacing w:val="-2"/>
          <w:sz w:val="24"/>
          <w:szCs w:val="24"/>
        </w:rPr>
        <w:t xml:space="preserve"> </w:t>
      </w:r>
      <w:proofErr w:type="spellStart"/>
      <w:r w:rsidR="006005C7">
        <w:rPr>
          <w:spacing w:val="-2"/>
          <w:sz w:val="24"/>
          <w:szCs w:val="24"/>
        </w:rPr>
        <w:t>nu</w:t>
      </w:r>
      <w:proofErr w:type="spellEnd"/>
      <w:r w:rsidR="006005C7">
        <w:rPr>
          <w:spacing w:val="-2"/>
          <w:sz w:val="24"/>
          <w:szCs w:val="24"/>
        </w:rPr>
        <w:t xml:space="preserve"> se </w:t>
      </w:r>
      <w:proofErr w:type="spellStart"/>
      <w:r w:rsidR="006005C7">
        <w:rPr>
          <w:spacing w:val="-2"/>
          <w:sz w:val="24"/>
          <w:szCs w:val="24"/>
        </w:rPr>
        <w:t>așteaptă</w:t>
      </w:r>
      <w:proofErr w:type="spellEnd"/>
      <w:r w:rsidR="006005C7">
        <w:rPr>
          <w:spacing w:val="-2"/>
          <w:sz w:val="24"/>
          <w:szCs w:val="24"/>
        </w:rPr>
        <w:t xml:space="preserve"> </w:t>
      </w:r>
      <w:proofErr w:type="spellStart"/>
      <w:proofErr w:type="gramStart"/>
      <w:r w:rsidR="006005C7">
        <w:rPr>
          <w:spacing w:val="-2"/>
          <w:sz w:val="24"/>
          <w:szCs w:val="24"/>
        </w:rPr>
        <w:t>să</w:t>
      </w:r>
      <w:proofErr w:type="spellEnd"/>
      <w:proofErr w:type="gramEnd"/>
      <w:r w:rsidR="006005C7">
        <w:rPr>
          <w:spacing w:val="-2"/>
          <w:sz w:val="24"/>
          <w:szCs w:val="24"/>
        </w:rPr>
        <w:t xml:space="preserve"> </w:t>
      </w:r>
      <w:proofErr w:type="spellStart"/>
      <w:r w:rsidR="006005C7">
        <w:rPr>
          <w:spacing w:val="-2"/>
          <w:sz w:val="24"/>
          <w:szCs w:val="24"/>
        </w:rPr>
        <w:t>funcționeze</w:t>
      </w:r>
      <w:proofErr w:type="spellEnd"/>
      <w:r w:rsidR="006005C7">
        <w:rPr>
          <w:spacing w:val="-2"/>
          <w:sz w:val="24"/>
          <w:szCs w:val="24"/>
        </w:rPr>
        <w:t xml:space="preserve"> perfect, </w:t>
      </w:r>
      <w:proofErr w:type="spellStart"/>
      <w:r w:rsidR="006005C7">
        <w:rPr>
          <w:spacing w:val="-2"/>
          <w:sz w:val="24"/>
          <w:szCs w:val="24"/>
        </w:rPr>
        <w:t>dar</w:t>
      </w:r>
      <w:proofErr w:type="spellEnd"/>
      <w:r w:rsidR="006005C7">
        <w:rPr>
          <w:spacing w:val="-2"/>
          <w:sz w:val="24"/>
          <w:szCs w:val="24"/>
        </w:rPr>
        <w:t xml:space="preserve"> </w:t>
      </w:r>
      <w:proofErr w:type="spellStart"/>
      <w:r w:rsidR="006005C7">
        <w:rPr>
          <w:spacing w:val="-2"/>
          <w:sz w:val="24"/>
          <w:szCs w:val="24"/>
        </w:rPr>
        <w:t>sunt</w:t>
      </w:r>
      <w:proofErr w:type="spellEnd"/>
      <w:r w:rsidR="006005C7">
        <w:rPr>
          <w:spacing w:val="-2"/>
          <w:sz w:val="24"/>
          <w:szCs w:val="24"/>
        </w:rPr>
        <w:t xml:space="preserve"> </w:t>
      </w:r>
      <w:proofErr w:type="spellStart"/>
      <w:r w:rsidR="006005C7">
        <w:rPr>
          <w:spacing w:val="-2"/>
          <w:sz w:val="24"/>
          <w:szCs w:val="24"/>
        </w:rPr>
        <w:t>folosite</w:t>
      </w:r>
      <w:proofErr w:type="spellEnd"/>
      <w:r w:rsidR="006005C7">
        <w:rPr>
          <w:spacing w:val="-2"/>
          <w:sz w:val="24"/>
          <w:szCs w:val="24"/>
        </w:rPr>
        <w:t xml:space="preserve"> </w:t>
      </w:r>
      <w:proofErr w:type="spellStart"/>
      <w:r w:rsidR="006005C7">
        <w:rPr>
          <w:spacing w:val="-2"/>
          <w:sz w:val="24"/>
          <w:szCs w:val="24"/>
        </w:rPr>
        <w:t>pentru</w:t>
      </w:r>
      <w:proofErr w:type="spellEnd"/>
      <w:r w:rsidR="006005C7">
        <w:rPr>
          <w:spacing w:val="-2"/>
          <w:sz w:val="24"/>
          <w:szCs w:val="24"/>
        </w:rPr>
        <w:t xml:space="preserve"> a </w:t>
      </w:r>
      <w:proofErr w:type="spellStart"/>
      <w:r w:rsidR="006005C7">
        <w:rPr>
          <w:spacing w:val="-2"/>
          <w:sz w:val="24"/>
          <w:szCs w:val="24"/>
        </w:rPr>
        <w:t>testa</w:t>
      </w:r>
      <w:proofErr w:type="spellEnd"/>
      <w:r w:rsidR="006005C7">
        <w:rPr>
          <w:spacing w:val="-2"/>
          <w:sz w:val="24"/>
          <w:szCs w:val="24"/>
        </w:rPr>
        <w:t xml:space="preserve"> </w:t>
      </w:r>
      <w:proofErr w:type="spellStart"/>
      <w:r w:rsidR="006005C7">
        <w:rPr>
          <w:spacing w:val="-2"/>
          <w:sz w:val="24"/>
          <w:szCs w:val="24"/>
        </w:rPr>
        <w:t>idei</w:t>
      </w:r>
      <w:proofErr w:type="spellEnd"/>
      <w:r w:rsidR="006005C7">
        <w:rPr>
          <w:spacing w:val="-2"/>
          <w:sz w:val="24"/>
          <w:szCs w:val="24"/>
        </w:rPr>
        <w:t xml:space="preserve"> </w:t>
      </w:r>
      <w:proofErr w:type="spellStart"/>
      <w:r w:rsidR="006005C7">
        <w:rPr>
          <w:spacing w:val="-2"/>
          <w:sz w:val="24"/>
          <w:szCs w:val="24"/>
        </w:rPr>
        <w:t>și</w:t>
      </w:r>
      <w:proofErr w:type="spellEnd"/>
      <w:r w:rsidR="006005C7">
        <w:rPr>
          <w:spacing w:val="-2"/>
          <w:sz w:val="24"/>
          <w:szCs w:val="24"/>
        </w:rPr>
        <w:t xml:space="preserve"> a </w:t>
      </w:r>
      <w:proofErr w:type="spellStart"/>
      <w:r w:rsidR="006005C7">
        <w:rPr>
          <w:spacing w:val="-2"/>
          <w:sz w:val="24"/>
          <w:szCs w:val="24"/>
        </w:rPr>
        <w:t>implementa</w:t>
      </w:r>
      <w:proofErr w:type="spellEnd"/>
      <w:r w:rsidR="006005C7">
        <w:rPr>
          <w:spacing w:val="-2"/>
          <w:sz w:val="24"/>
          <w:szCs w:val="24"/>
        </w:rPr>
        <w:t xml:space="preserve"> task-</w:t>
      </w:r>
      <w:proofErr w:type="spellStart"/>
      <w:r w:rsidR="006005C7">
        <w:rPr>
          <w:spacing w:val="-2"/>
          <w:sz w:val="24"/>
          <w:szCs w:val="24"/>
        </w:rPr>
        <w:t>uri</w:t>
      </w:r>
      <w:proofErr w:type="spellEnd"/>
      <w:r w:rsidR="006005C7">
        <w:rPr>
          <w:spacing w:val="-2"/>
          <w:sz w:val="24"/>
          <w:szCs w:val="24"/>
        </w:rPr>
        <w:t xml:space="preserve"> </w:t>
      </w:r>
      <w:proofErr w:type="spellStart"/>
      <w:r w:rsidR="006005C7">
        <w:rPr>
          <w:spacing w:val="-2"/>
          <w:sz w:val="24"/>
          <w:szCs w:val="24"/>
        </w:rPr>
        <w:t>noi</w:t>
      </w:r>
      <w:proofErr w:type="spellEnd"/>
      <w:r w:rsidR="006005C7">
        <w:rPr>
          <w:spacing w:val="-2"/>
          <w:sz w:val="24"/>
          <w:szCs w:val="24"/>
        </w:rPr>
        <w:t>.</w:t>
      </w:r>
    </w:p>
    <w:p w:rsidR="00CE13E9" w:rsidRDefault="00CE13E9" w:rsidP="006005C7">
      <w:pPr>
        <w:spacing w:before="4"/>
        <w:rPr>
          <w:spacing w:val="-2"/>
          <w:sz w:val="24"/>
          <w:szCs w:val="24"/>
        </w:rPr>
      </w:pPr>
      <w:r>
        <w:rPr>
          <w:spacing w:val="-2"/>
          <w:sz w:val="24"/>
          <w:szCs w:val="24"/>
        </w:rPr>
        <w:tab/>
      </w:r>
      <w:proofErr w:type="spellStart"/>
      <w:r>
        <w:rPr>
          <w:spacing w:val="-2"/>
          <w:sz w:val="24"/>
          <w:szCs w:val="24"/>
        </w:rPr>
        <w:t>Crearea</w:t>
      </w:r>
      <w:proofErr w:type="spellEnd"/>
      <w:r>
        <w:rPr>
          <w:spacing w:val="-2"/>
          <w:sz w:val="24"/>
          <w:szCs w:val="24"/>
        </w:rPr>
        <w:t xml:space="preserve"> </w:t>
      </w:r>
      <w:proofErr w:type="spellStart"/>
      <w:r>
        <w:rPr>
          <w:spacing w:val="-2"/>
          <w:sz w:val="24"/>
          <w:szCs w:val="24"/>
        </w:rPr>
        <w:t>prototipurilor</w:t>
      </w:r>
      <w:proofErr w:type="spellEnd"/>
      <w:r>
        <w:rPr>
          <w:spacing w:val="-2"/>
          <w:sz w:val="24"/>
          <w:szCs w:val="24"/>
        </w:rPr>
        <w:t xml:space="preserve"> </w:t>
      </w:r>
      <w:proofErr w:type="spellStart"/>
      <w:proofErr w:type="gramStart"/>
      <w:r>
        <w:rPr>
          <w:spacing w:val="-2"/>
          <w:sz w:val="24"/>
          <w:szCs w:val="24"/>
        </w:rPr>
        <w:t>este</w:t>
      </w:r>
      <w:proofErr w:type="spellEnd"/>
      <w:proofErr w:type="gramEnd"/>
      <w:r>
        <w:rPr>
          <w:spacing w:val="-2"/>
          <w:sz w:val="24"/>
          <w:szCs w:val="24"/>
        </w:rPr>
        <w:t xml:space="preserve"> o </w:t>
      </w:r>
      <w:proofErr w:type="spellStart"/>
      <w:r>
        <w:rPr>
          <w:spacing w:val="-2"/>
          <w:sz w:val="24"/>
          <w:szCs w:val="24"/>
        </w:rPr>
        <w:t>activitate</w:t>
      </w:r>
      <w:proofErr w:type="spellEnd"/>
      <w:r>
        <w:rPr>
          <w:spacing w:val="-2"/>
          <w:sz w:val="24"/>
          <w:szCs w:val="24"/>
        </w:rPr>
        <w:t xml:space="preserve"> </w:t>
      </w:r>
      <w:proofErr w:type="spellStart"/>
      <w:r>
        <w:rPr>
          <w:spacing w:val="-2"/>
          <w:sz w:val="24"/>
          <w:szCs w:val="24"/>
        </w:rPr>
        <w:t>importantă</w:t>
      </w:r>
      <w:proofErr w:type="spellEnd"/>
      <w:r>
        <w:rPr>
          <w:spacing w:val="-2"/>
          <w:sz w:val="24"/>
          <w:szCs w:val="24"/>
        </w:rPr>
        <w:t xml:space="preserve"> care </w:t>
      </w:r>
      <w:proofErr w:type="spellStart"/>
      <w:r>
        <w:rPr>
          <w:spacing w:val="-2"/>
          <w:sz w:val="24"/>
          <w:szCs w:val="24"/>
        </w:rPr>
        <w:t>permite</w:t>
      </w:r>
      <w:proofErr w:type="spellEnd"/>
      <w:r>
        <w:rPr>
          <w:spacing w:val="-2"/>
          <w:sz w:val="24"/>
          <w:szCs w:val="24"/>
        </w:rPr>
        <w:t xml:space="preserve"> </w:t>
      </w:r>
      <w:proofErr w:type="spellStart"/>
      <w:r>
        <w:rPr>
          <w:spacing w:val="-2"/>
          <w:sz w:val="24"/>
          <w:szCs w:val="24"/>
        </w:rPr>
        <w:t>programatorilor</w:t>
      </w:r>
      <w:proofErr w:type="spellEnd"/>
      <w:r>
        <w:rPr>
          <w:spacing w:val="-2"/>
          <w:sz w:val="24"/>
          <w:szCs w:val="24"/>
        </w:rPr>
        <w:t xml:space="preserve"> </w:t>
      </w:r>
      <w:proofErr w:type="spellStart"/>
      <w:r>
        <w:rPr>
          <w:spacing w:val="-2"/>
          <w:sz w:val="24"/>
          <w:szCs w:val="24"/>
        </w:rPr>
        <w:t>și</w:t>
      </w:r>
      <w:proofErr w:type="spellEnd"/>
      <w:r>
        <w:rPr>
          <w:spacing w:val="-2"/>
          <w:sz w:val="24"/>
          <w:szCs w:val="24"/>
        </w:rPr>
        <w:t xml:space="preserve"> </w:t>
      </w:r>
      <w:proofErr w:type="spellStart"/>
      <w:r>
        <w:rPr>
          <w:spacing w:val="-2"/>
          <w:sz w:val="24"/>
          <w:szCs w:val="24"/>
        </w:rPr>
        <w:t>designerilor</w:t>
      </w:r>
      <w:proofErr w:type="spellEnd"/>
      <w:r>
        <w:rPr>
          <w:spacing w:val="-2"/>
          <w:sz w:val="24"/>
          <w:szCs w:val="24"/>
        </w:rPr>
        <w:t xml:space="preserve"> de </w:t>
      </w:r>
      <w:proofErr w:type="spellStart"/>
      <w:r>
        <w:rPr>
          <w:spacing w:val="-2"/>
          <w:sz w:val="24"/>
          <w:szCs w:val="24"/>
        </w:rPr>
        <w:t>jocuri</w:t>
      </w:r>
      <w:proofErr w:type="spellEnd"/>
      <w:r>
        <w:rPr>
          <w:spacing w:val="-2"/>
          <w:sz w:val="24"/>
          <w:szCs w:val="24"/>
        </w:rPr>
        <w:t xml:space="preserve"> </w:t>
      </w:r>
      <w:proofErr w:type="spellStart"/>
      <w:r>
        <w:rPr>
          <w:spacing w:val="-2"/>
          <w:sz w:val="24"/>
          <w:szCs w:val="24"/>
        </w:rPr>
        <w:t>să</w:t>
      </w:r>
      <w:proofErr w:type="spellEnd"/>
      <w:r>
        <w:rPr>
          <w:spacing w:val="-2"/>
          <w:sz w:val="24"/>
          <w:szCs w:val="24"/>
        </w:rPr>
        <w:t xml:space="preserve"> </w:t>
      </w:r>
      <w:proofErr w:type="spellStart"/>
      <w:r>
        <w:rPr>
          <w:spacing w:val="-2"/>
          <w:sz w:val="24"/>
          <w:szCs w:val="24"/>
        </w:rPr>
        <w:t>experimenteze</w:t>
      </w:r>
      <w:proofErr w:type="spellEnd"/>
      <w:r>
        <w:rPr>
          <w:spacing w:val="-2"/>
          <w:sz w:val="24"/>
          <w:szCs w:val="24"/>
        </w:rPr>
        <w:t xml:space="preserve"> </w:t>
      </w:r>
      <w:proofErr w:type="spellStart"/>
      <w:r>
        <w:rPr>
          <w:spacing w:val="-2"/>
          <w:sz w:val="24"/>
          <w:szCs w:val="24"/>
        </w:rPr>
        <w:t>diferiți</w:t>
      </w:r>
      <w:proofErr w:type="spellEnd"/>
      <w:r>
        <w:rPr>
          <w:spacing w:val="-2"/>
          <w:sz w:val="24"/>
          <w:szCs w:val="24"/>
        </w:rPr>
        <w:t xml:space="preserve"> </w:t>
      </w:r>
      <w:proofErr w:type="spellStart"/>
      <w:r>
        <w:rPr>
          <w:spacing w:val="-2"/>
          <w:sz w:val="24"/>
          <w:szCs w:val="24"/>
        </w:rPr>
        <w:t>algoritmi</w:t>
      </w:r>
      <w:proofErr w:type="spellEnd"/>
      <w:r>
        <w:rPr>
          <w:spacing w:val="-2"/>
          <w:sz w:val="24"/>
          <w:szCs w:val="24"/>
        </w:rPr>
        <w:t xml:space="preserve"> </w:t>
      </w:r>
      <w:proofErr w:type="spellStart"/>
      <w:r>
        <w:rPr>
          <w:spacing w:val="-2"/>
          <w:sz w:val="24"/>
          <w:szCs w:val="24"/>
        </w:rPr>
        <w:t>și</w:t>
      </w:r>
      <w:proofErr w:type="spellEnd"/>
      <w:r>
        <w:rPr>
          <w:spacing w:val="-2"/>
          <w:sz w:val="24"/>
          <w:szCs w:val="24"/>
        </w:rPr>
        <w:t xml:space="preserve"> </w:t>
      </w:r>
      <w:proofErr w:type="spellStart"/>
      <w:r>
        <w:rPr>
          <w:spacing w:val="-2"/>
          <w:sz w:val="24"/>
          <w:szCs w:val="24"/>
        </w:rPr>
        <w:t>scenarii</w:t>
      </w:r>
      <w:proofErr w:type="spellEnd"/>
      <w:r>
        <w:rPr>
          <w:spacing w:val="-2"/>
          <w:sz w:val="24"/>
          <w:szCs w:val="24"/>
        </w:rPr>
        <w:t xml:space="preserve"> </w:t>
      </w:r>
      <w:proofErr w:type="spellStart"/>
      <w:r>
        <w:rPr>
          <w:spacing w:val="-2"/>
          <w:sz w:val="24"/>
          <w:szCs w:val="24"/>
        </w:rPr>
        <w:t>pentru</w:t>
      </w:r>
      <w:proofErr w:type="spellEnd"/>
      <w:r>
        <w:rPr>
          <w:spacing w:val="-2"/>
          <w:sz w:val="24"/>
          <w:szCs w:val="24"/>
        </w:rPr>
        <w:t xml:space="preserve"> un </w:t>
      </w:r>
      <w:proofErr w:type="spellStart"/>
      <w:r>
        <w:rPr>
          <w:spacing w:val="-2"/>
          <w:sz w:val="24"/>
          <w:szCs w:val="24"/>
        </w:rPr>
        <w:t>joc</w:t>
      </w:r>
      <w:proofErr w:type="spellEnd"/>
      <w:r>
        <w:rPr>
          <w:spacing w:val="-2"/>
          <w:sz w:val="24"/>
          <w:szCs w:val="24"/>
        </w:rPr>
        <w:t>.</w:t>
      </w:r>
    </w:p>
    <w:p w:rsidR="00CE13E9" w:rsidRDefault="00CE13E9" w:rsidP="006005C7">
      <w:pPr>
        <w:spacing w:before="4"/>
        <w:rPr>
          <w:spacing w:val="-2"/>
          <w:sz w:val="24"/>
          <w:szCs w:val="24"/>
        </w:rPr>
      </w:pPr>
      <w:r>
        <w:rPr>
          <w:spacing w:val="-2"/>
          <w:sz w:val="24"/>
          <w:szCs w:val="24"/>
        </w:rPr>
        <w:tab/>
      </w:r>
      <w:proofErr w:type="spellStart"/>
      <w:r>
        <w:rPr>
          <w:spacing w:val="-2"/>
          <w:sz w:val="24"/>
          <w:szCs w:val="24"/>
        </w:rPr>
        <w:t>Prototipurile</w:t>
      </w:r>
      <w:proofErr w:type="spellEnd"/>
      <w:r>
        <w:rPr>
          <w:spacing w:val="-2"/>
          <w:sz w:val="24"/>
          <w:szCs w:val="24"/>
        </w:rPr>
        <w:t xml:space="preserve"> </w:t>
      </w:r>
      <w:proofErr w:type="spellStart"/>
      <w:r>
        <w:rPr>
          <w:spacing w:val="-2"/>
          <w:sz w:val="24"/>
          <w:szCs w:val="24"/>
        </w:rPr>
        <w:t>sunt</w:t>
      </w:r>
      <w:proofErr w:type="spellEnd"/>
      <w:r>
        <w:rPr>
          <w:spacing w:val="-2"/>
          <w:sz w:val="24"/>
          <w:szCs w:val="24"/>
        </w:rPr>
        <w:t xml:space="preserve"> </w:t>
      </w:r>
      <w:proofErr w:type="spellStart"/>
      <w:r>
        <w:rPr>
          <w:spacing w:val="-2"/>
          <w:sz w:val="24"/>
          <w:szCs w:val="24"/>
        </w:rPr>
        <w:t>în</w:t>
      </w:r>
      <w:proofErr w:type="spellEnd"/>
      <w:r>
        <w:rPr>
          <w:spacing w:val="-2"/>
          <w:sz w:val="24"/>
          <w:szCs w:val="24"/>
        </w:rPr>
        <w:t xml:space="preserve"> </w:t>
      </w:r>
      <w:proofErr w:type="spellStart"/>
      <w:r>
        <w:rPr>
          <w:spacing w:val="-2"/>
          <w:sz w:val="24"/>
          <w:szCs w:val="24"/>
        </w:rPr>
        <w:t>esentă</w:t>
      </w:r>
      <w:proofErr w:type="spellEnd"/>
      <w:r>
        <w:rPr>
          <w:spacing w:val="-2"/>
          <w:sz w:val="24"/>
          <w:szCs w:val="24"/>
        </w:rPr>
        <w:t xml:space="preserve"> </w:t>
      </w:r>
      <w:proofErr w:type="spellStart"/>
      <w:r>
        <w:rPr>
          <w:spacing w:val="-2"/>
          <w:sz w:val="24"/>
          <w:szCs w:val="24"/>
        </w:rPr>
        <w:t>dovada</w:t>
      </w:r>
      <w:proofErr w:type="spellEnd"/>
      <w:r>
        <w:rPr>
          <w:spacing w:val="-2"/>
          <w:sz w:val="24"/>
          <w:szCs w:val="24"/>
        </w:rPr>
        <w:t xml:space="preserve"> de concept a </w:t>
      </w:r>
      <w:proofErr w:type="spellStart"/>
      <w:r>
        <w:rPr>
          <w:spacing w:val="-2"/>
          <w:sz w:val="24"/>
          <w:szCs w:val="24"/>
        </w:rPr>
        <w:t>jocului</w:t>
      </w:r>
      <w:proofErr w:type="spellEnd"/>
      <w:r>
        <w:rPr>
          <w:spacing w:val="-2"/>
          <w:sz w:val="24"/>
          <w:szCs w:val="24"/>
        </w:rPr>
        <w:t xml:space="preserve"> </w:t>
      </w:r>
      <w:proofErr w:type="spellStart"/>
      <w:r>
        <w:rPr>
          <w:spacing w:val="-2"/>
          <w:sz w:val="24"/>
          <w:szCs w:val="24"/>
        </w:rPr>
        <w:t>și</w:t>
      </w:r>
      <w:proofErr w:type="spellEnd"/>
      <w:r>
        <w:rPr>
          <w:spacing w:val="-2"/>
          <w:sz w:val="24"/>
          <w:szCs w:val="24"/>
        </w:rPr>
        <w:t xml:space="preserve"> </w:t>
      </w:r>
      <w:proofErr w:type="spellStart"/>
      <w:r>
        <w:rPr>
          <w:spacing w:val="-2"/>
          <w:sz w:val="24"/>
          <w:szCs w:val="24"/>
        </w:rPr>
        <w:t>acestea</w:t>
      </w:r>
      <w:proofErr w:type="spellEnd"/>
      <w:r>
        <w:rPr>
          <w:spacing w:val="-2"/>
          <w:sz w:val="24"/>
          <w:szCs w:val="24"/>
        </w:rPr>
        <w:t xml:space="preserve"> pot </w:t>
      </w:r>
      <w:proofErr w:type="spellStart"/>
      <w:r>
        <w:rPr>
          <w:spacing w:val="-2"/>
          <w:sz w:val="24"/>
          <w:szCs w:val="24"/>
        </w:rPr>
        <w:t>fi</w:t>
      </w:r>
      <w:proofErr w:type="spellEnd"/>
      <w:r>
        <w:rPr>
          <w:spacing w:val="-2"/>
          <w:sz w:val="24"/>
          <w:szCs w:val="24"/>
        </w:rPr>
        <w:t xml:space="preserve"> </w:t>
      </w:r>
      <w:proofErr w:type="spellStart"/>
      <w:r>
        <w:rPr>
          <w:spacing w:val="-2"/>
          <w:sz w:val="24"/>
          <w:szCs w:val="24"/>
        </w:rPr>
        <w:t>redate</w:t>
      </w:r>
      <w:proofErr w:type="spellEnd"/>
      <w:r>
        <w:rPr>
          <w:spacing w:val="-2"/>
          <w:sz w:val="24"/>
          <w:szCs w:val="24"/>
        </w:rPr>
        <w:t xml:space="preserve"> </w:t>
      </w:r>
      <w:proofErr w:type="spellStart"/>
      <w:r>
        <w:rPr>
          <w:spacing w:val="-2"/>
          <w:sz w:val="24"/>
          <w:szCs w:val="24"/>
        </w:rPr>
        <w:t>și</w:t>
      </w:r>
      <w:proofErr w:type="spellEnd"/>
      <w:r>
        <w:rPr>
          <w:spacing w:val="-2"/>
          <w:sz w:val="24"/>
          <w:szCs w:val="24"/>
        </w:rPr>
        <w:t xml:space="preserve"> evaluate. </w:t>
      </w:r>
      <w:proofErr w:type="spellStart"/>
      <w:r>
        <w:rPr>
          <w:spacing w:val="-2"/>
          <w:sz w:val="24"/>
          <w:szCs w:val="24"/>
        </w:rPr>
        <w:t>Acestea</w:t>
      </w:r>
      <w:proofErr w:type="spellEnd"/>
      <w:r>
        <w:rPr>
          <w:spacing w:val="-2"/>
          <w:sz w:val="24"/>
          <w:szCs w:val="24"/>
        </w:rPr>
        <w:t xml:space="preserve"> pot </w:t>
      </w:r>
      <w:proofErr w:type="spellStart"/>
      <w:r>
        <w:rPr>
          <w:spacing w:val="-2"/>
          <w:sz w:val="24"/>
          <w:szCs w:val="24"/>
        </w:rPr>
        <w:t>implica</w:t>
      </w:r>
      <w:proofErr w:type="spellEnd"/>
      <w:r>
        <w:rPr>
          <w:spacing w:val="-2"/>
          <w:sz w:val="24"/>
          <w:szCs w:val="24"/>
        </w:rPr>
        <w:t xml:space="preserve"> </w:t>
      </w:r>
      <w:proofErr w:type="spellStart"/>
      <w:r>
        <w:rPr>
          <w:spacing w:val="-2"/>
          <w:sz w:val="24"/>
          <w:szCs w:val="24"/>
        </w:rPr>
        <w:t>utilizarea</w:t>
      </w:r>
      <w:proofErr w:type="spellEnd"/>
      <w:r>
        <w:rPr>
          <w:spacing w:val="-2"/>
          <w:sz w:val="24"/>
          <w:szCs w:val="24"/>
        </w:rPr>
        <w:t xml:space="preserve"> </w:t>
      </w:r>
      <w:proofErr w:type="spellStart"/>
      <w:r>
        <w:rPr>
          <w:spacing w:val="-2"/>
          <w:sz w:val="24"/>
          <w:szCs w:val="24"/>
        </w:rPr>
        <w:t>unui</w:t>
      </w:r>
      <w:proofErr w:type="spellEnd"/>
      <w:r>
        <w:rPr>
          <w:spacing w:val="-2"/>
          <w:sz w:val="24"/>
          <w:szCs w:val="24"/>
        </w:rPr>
        <w:t xml:space="preserve"> </w:t>
      </w:r>
      <w:proofErr w:type="spellStart"/>
      <w:r>
        <w:rPr>
          <w:spacing w:val="-2"/>
          <w:sz w:val="24"/>
          <w:szCs w:val="24"/>
        </w:rPr>
        <w:t>limbaj</w:t>
      </w:r>
      <w:proofErr w:type="spellEnd"/>
      <w:r>
        <w:rPr>
          <w:spacing w:val="-2"/>
          <w:sz w:val="24"/>
          <w:szCs w:val="24"/>
        </w:rPr>
        <w:t xml:space="preserve"> de </w:t>
      </w:r>
      <w:proofErr w:type="spellStart"/>
      <w:r>
        <w:rPr>
          <w:spacing w:val="-2"/>
          <w:sz w:val="24"/>
          <w:szCs w:val="24"/>
        </w:rPr>
        <w:t>programare</w:t>
      </w:r>
      <w:proofErr w:type="spellEnd"/>
      <w:r>
        <w:rPr>
          <w:spacing w:val="-2"/>
          <w:sz w:val="24"/>
          <w:szCs w:val="24"/>
        </w:rPr>
        <w:t xml:space="preserve"> </w:t>
      </w:r>
      <w:proofErr w:type="spellStart"/>
      <w:r>
        <w:rPr>
          <w:spacing w:val="-2"/>
          <w:sz w:val="24"/>
          <w:szCs w:val="24"/>
        </w:rPr>
        <w:t>sau</w:t>
      </w:r>
      <w:proofErr w:type="spellEnd"/>
      <w:r>
        <w:rPr>
          <w:spacing w:val="-2"/>
          <w:sz w:val="24"/>
          <w:szCs w:val="24"/>
        </w:rPr>
        <w:t xml:space="preserve"> </w:t>
      </w:r>
      <w:proofErr w:type="spellStart"/>
      <w:r>
        <w:rPr>
          <w:spacing w:val="-2"/>
          <w:sz w:val="24"/>
          <w:szCs w:val="24"/>
        </w:rPr>
        <w:t>chiar</w:t>
      </w:r>
      <w:proofErr w:type="spellEnd"/>
      <w:r>
        <w:rPr>
          <w:spacing w:val="-2"/>
          <w:sz w:val="24"/>
          <w:szCs w:val="24"/>
        </w:rPr>
        <w:t xml:space="preserve"> </w:t>
      </w:r>
      <w:proofErr w:type="gramStart"/>
      <w:r>
        <w:rPr>
          <w:spacing w:val="-2"/>
          <w:sz w:val="24"/>
          <w:szCs w:val="24"/>
        </w:rPr>
        <w:t>un</w:t>
      </w:r>
      <w:proofErr w:type="gramEnd"/>
      <w:r>
        <w:rPr>
          <w:spacing w:val="-2"/>
          <w:sz w:val="24"/>
          <w:szCs w:val="24"/>
        </w:rPr>
        <w:t xml:space="preserve"> </w:t>
      </w:r>
      <w:proofErr w:type="spellStart"/>
      <w:r>
        <w:rPr>
          <w:spacing w:val="-2"/>
          <w:sz w:val="24"/>
          <w:szCs w:val="24"/>
        </w:rPr>
        <w:t>prototip</w:t>
      </w:r>
      <w:proofErr w:type="spellEnd"/>
      <w:r>
        <w:rPr>
          <w:spacing w:val="-2"/>
          <w:sz w:val="24"/>
          <w:szCs w:val="24"/>
        </w:rPr>
        <w:t xml:space="preserve"> </w:t>
      </w:r>
      <w:proofErr w:type="spellStart"/>
      <w:r>
        <w:rPr>
          <w:spacing w:val="-2"/>
          <w:sz w:val="24"/>
          <w:szCs w:val="24"/>
        </w:rPr>
        <w:t>pe</w:t>
      </w:r>
      <w:proofErr w:type="spellEnd"/>
      <w:r>
        <w:rPr>
          <w:spacing w:val="-2"/>
          <w:sz w:val="24"/>
          <w:szCs w:val="24"/>
        </w:rPr>
        <w:t xml:space="preserve"> </w:t>
      </w:r>
      <w:proofErr w:type="spellStart"/>
      <w:r>
        <w:rPr>
          <w:spacing w:val="-2"/>
          <w:sz w:val="24"/>
          <w:szCs w:val="24"/>
        </w:rPr>
        <w:t>hartie</w:t>
      </w:r>
      <w:proofErr w:type="spellEnd"/>
      <w:r>
        <w:rPr>
          <w:spacing w:val="-2"/>
          <w:sz w:val="24"/>
          <w:szCs w:val="24"/>
        </w:rPr>
        <w:t xml:space="preserve">. </w:t>
      </w:r>
      <w:proofErr w:type="spellStart"/>
      <w:r>
        <w:rPr>
          <w:spacing w:val="-2"/>
          <w:sz w:val="24"/>
          <w:szCs w:val="24"/>
        </w:rPr>
        <w:t>Acest</w:t>
      </w:r>
      <w:proofErr w:type="spellEnd"/>
      <w:r>
        <w:rPr>
          <w:spacing w:val="-2"/>
          <w:sz w:val="24"/>
          <w:szCs w:val="24"/>
        </w:rPr>
        <w:t xml:space="preserve"> </w:t>
      </w:r>
      <w:proofErr w:type="spellStart"/>
      <w:r>
        <w:rPr>
          <w:spacing w:val="-2"/>
          <w:sz w:val="24"/>
          <w:szCs w:val="24"/>
        </w:rPr>
        <w:t>stadiu</w:t>
      </w:r>
      <w:proofErr w:type="spellEnd"/>
      <w:r>
        <w:rPr>
          <w:spacing w:val="-2"/>
          <w:sz w:val="24"/>
          <w:szCs w:val="24"/>
        </w:rPr>
        <w:t xml:space="preserve"> </w:t>
      </w:r>
      <w:proofErr w:type="spellStart"/>
      <w:r>
        <w:rPr>
          <w:spacing w:val="-2"/>
          <w:sz w:val="24"/>
          <w:szCs w:val="24"/>
        </w:rPr>
        <w:t>poate</w:t>
      </w:r>
      <w:proofErr w:type="spellEnd"/>
      <w:r>
        <w:rPr>
          <w:spacing w:val="-2"/>
          <w:sz w:val="24"/>
          <w:szCs w:val="24"/>
        </w:rPr>
        <w:t xml:space="preserve"> </w:t>
      </w:r>
      <w:proofErr w:type="spellStart"/>
      <w:r>
        <w:rPr>
          <w:spacing w:val="-2"/>
          <w:sz w:val="24"/>
          <w:szCs w:val="24"/>
        </w:rPr>
        <w:t>dura</w:t>
      </w:r>
      <w:proofErr w:type="spellEnd"/>
      <w:r>
        <w:rPr>
          <w:spacing w:val="-2"/>
          <w:sz w:val="24"/>
          <w:szCs w:val="24"/>
        </w:rPr>
        <w:t xml:space="preserve"> </w:t>
      </w:r>
      <w:proofErr w:type="spellStart"/>
      <w:r>
        <w:rPr>
          <w:spacing w:val="-2"/>
          <w:sz w:val="24"/>
          <w:szCs w:val="24"/>
        </w:rPr>
        <w:t>între</w:t>
      </w:r>
      <w:proofErr w:type="spellEnd"/>
      <w:r>
        <w:rPr>
          <w:spacing w:val="-2"/>
          <w:sz w:val="24"/>
          <w:szCs w:val="24"/>
        </w:rPr>
        <w:t xml:space="preserve"> o </w:t>
      </w:r>
      <w:proofErr w:type="spellStart"/>
      <w:proofErr w:type="gramStart"/>
      <w:r>
        <w:rPr>
          <w:spacing w:val="-2"/>
          <w:sz w:val="24"/>
          <w:szCs w:val="24"/>
        </w:rPr>
        <w:t>luna</w:t>
      </w:r>
      <w:proofErr w:type="spellEnd"/>
      <w:proofErr w:type="gramEnd"/>
      <w:r>
        <w:rPr>
          <w:spacing w:val="-2"/>
          <w:sz w:val="24"/>
          <w:szCs w:val="24"/>
        </w:rPr>
        <w:t xml:space="preserve"> </w:t>
      </w:r>
      <w:proofErr w:type="spellStart"/>
      <w:r>
        <w:rPr>
          <w:spacing w:val="-2"/>
          <w:sz w:val="24"/>
          <w:szCs w:val="24"/>
        </w:rPr>
        <w:t>și</w:t>
      </w:r>
      <w:proofErr w:type="spellEnd"/>
      <w:r>
        <w:rPr>
          <w:spacing w:val="-2"/>
          <w:sz w:val="24"/>
          <w:szCs w:val="24"/>
        </w:rPr>
        <w:t xml:space="preserve"> </w:t>
      </w:r>
      <w:proofErr w:type="spellStart"/>
      <w:r>
        <w:rPr>
          <w:spacing w:val="-2"/>
          <w:sz w:val="24"/>
          <w:szCs w:val="24"/>
        </w:rPr>
        <w:t>șase</w:t>
      </w:r>
      <w:proofErr w:type="spellEnd"/>
      <w:r>
        <w:rPr>
          <w:spacing w:val="-2"/>
          <w:sz w:val="24"/>
          <w:szCs w:val="24"/>
        </w:rPr>
        <w:t xml:space="preserve"> </w:t>
      </w:r>
      <w:proofErr w:type="spellStart"/>
      <w:r>
        <w:rPr>
          <w:spacing w:val="-2"/>
          <w:sz w:val="24"/>
          <w:szCs w:val="24"/>
        </w:rPr>
        <w:t>luni</w:t>
      </w:r>
      <w:proofErr w:type="spellEnd"/>
      <w:r>
        <w:rPr>
          <w:spacing w:val="-2"/>
          <w:sz w:val="24"/>
          <w:szCs w:val="24"/>
        </w:rPr>
        <w:t xml:space="preserve">, cu </w:t>
      </w:r>
      <w:proofErr w:type="spellStart"/>
      <w:r>
        <w:rPr>
          <w:spacing w:val="-2"/>
          <w:sz w:val="24"/>
          <w:szCs w:val="24"/>
        </w:rPr>
        <w:t>mici</w:t>
      </w:r>
      <w:proofErr w:type="spellEnd"/>
      <w:r>
        <w:rPr>
          <w:spacing w:val="-2"/>
          <w:sz w:val="24"/>
          <w:szCs w:val="24"/>
        </w:rPr>
        <w:t xml:space="preserve"> </w:t>
      </w:r>
      <w:proofErr w:type="spellStart"/>
      <w:r>
        <w:rPr>
          <w:spacing w:val="-2"/>
          <w:sz w:val="24"/>
          <w:szCs w:val="24"/>
        </w:rPr>
        <w:t>echipe</w:t>
      </w:r>
      <w:proofErr w:type="spellEnd"/>
      <w:r>
        <w:rPr>
          <w:spacing w:val="-2"/>
          <w:sz w:val="24"/>
          <w:szCs w:val="24"/>
        </w:rPr>
        <w:t xml:space="preserve"> care </w:t>
      </w:r>
      <w:proofErr w:type="spellStart"/>
      <w:r>
        <w:rPr>
          <w:spacing w:val="-2"/>
          <w:sz w:val="24"/>
          <w:szCs w:val="24"/>
        </w:rPr>
        <w:t>lucrează</w:t>
      </w:r>
      <w:proofErr w:type="spellEnd"/>
      <w:r>
        <w:rPr>
          <w:spacing w:val="-2"/>
          <w:sz w:val="24"/>
          <w:szCs w:val="24"/>
        </w:rPr>
        <w:t xml:space="preserve"> la </w:t>
      </w:r>
      <w:proofErr w:type="spellStart"/>
      <w:r>
        <w:rPr>
          <w:spacing w:val="-2"/>
          <w:sz w:val="24"/>
          <w:szCs w:val="24"/>
        </w:rPr>
        <w:t>mai</w:t>
      </w:r>
      <w:proofErr w:type="spellEnd"/>
      <w:r>
        <w:rPr>
          <w:spacing w:val="-2"/>
          <w:sz w:val="24"/>
          <w:szCs w:val="24"/>
        </w:rPr>
        <w:t xml:space="preserve"> </w:t>
      </w:r>
      <w:proofErr w:type="spellStart"/>
      <w:r>
        <w:rPr>
          <w:spacing w:val="-2"/>
          <w:sz w:val="24"/>
          <w:szCs w:val="24"/>
        </w:rPr>
        <w:t>multe</w:t>
      </w:r>
      <w:proofErr w:type="spellEnd"/>
      <w:r>
        <w:rPr>
          <w:spacing w:val="-2"/>
          <w:sz w:val="24"/>
          <w:szCs w:val="24"/>
        </w:rPr>
        <w:t xml:space="preserve"> </w:t>
      </w:r>
      <w:proofErr w:type="spellStart"/>
      <w:r>
        <w:rPr>
          <w:spacing w:val="-2"/>
          <w:sz w:val="24"/>
          <w:szCs w:val="24"/>
        </w:rPr>
        <w:t>prototipuri</w:t>
      </w:r>
      <w:proofErr w:type="spellEnd"/>
      <w:r>
        <w:rPr>
          <w:spacing w:val="-2"/>
          <w:sz w:val="24"/>
          <w:szCs w:val="24"/>
        </w:rPr>
        <w:t xml:space="preserve">, </w:t>
      </w:r>
      <w:proofErr w:type="spellStart"/>
      <w:r>
        <w:rPr>
          <w:spacing w:val="-2"/>
          <w:sz w:val="24"/>
          <w:szCs w:val="24"/>
        </w:rPr>
        <w:t>urmând</w:t>
      </w:r>
      <w:proofErr w:type="spellEnd"/>
      <w:r>
        <w:rPr>
          <w:spacing w:val="-2"/>
          <w:sz w:val="24"/>
          <w:szCs w:val="24"/>
        </w:rPr>
        <w:t xml:space="preserve"> ca </w:t>
      </w:r>
      <w:proofErr w:type="spellStart"/>
      <w:r>
        <w:rPr>
          <w:spacing w:val="-2"/>
          <w:sz w:val="24"/>
          <w:szCs w:val="24"/>
        </w:rPr>
        <w:t>unul</w:t>
      </w:r>
      <w:proofErr w:type="spellEnd"/>
      <w:r>
        <w:rPr>
          <w:spacing w:val="-2"/>
          <w:sz w:val="24"/>
          <w:szCs w:val="24"/>
        </w:rPr>
        <w:t xml:space="preserve"> </w:t>
      </w:r>
      <w:proofErr w:type="spellStart"/>
      <w:r>
        <w:rPr>
          <w:spacing w:val="-2"/>
          <w:sz w:val="24"/>
          <w:szCs w:val="24"/>
        </w:rPr>
        <w:t>dintre</w:t>
      </w:r>
      <w:proofErr w:type="spellEnd"/>
      <w:r>
        <w:rPr>
          <w:spacing w:val="-2"/>
          <w:sz w:val="24"/>
          <w:szCs w:val="24"/>
        </w:rPr>
        <w:t xml:space="preserve"> </w:t>
      </w:r>
      <w:proofErr w:type="spellStart"/>
      <w:r>
        <w:rPr>
          <w:spacing w:val="-2"/>
          <w:sz w:val="24"/>
          <w:szCs w:val="24"/>
        </w:rPr>
        <w:t>ele</w:t>
      </w:r>
      <w:proofErr w:type="spellEnd"/>
      <w:r>
        <w:rPr>
          <w:spacing w:val="-2"/>
          <w:sz w:val="24"/>
          <w:szCs w:val="24"/>
        </w:rPr>
        <w:t xml:space="preserve"> </w:t>
      </w:r>
      <w:proofErr w:type="spellStart"/>
      <w:r>
        <w:rPr>
          <w:spacing w:val="-2"/>
          <w:sz w:val="24"/>
          <w:szCs w:val="24"/>
        </w:rPr>
        <w:t>să</w:t>
      </w:r>
      <w:proofErr w:type="spellEnd"/>
      <w:r>
        <w:rPr>
          <w:spacing w:val="-2"/>
          <w:sz w:val="24"/>
          <w:szCs w:val="24"/>
        </w:rPr>
        <w:t xml:space="preserve"> fie ales ca </w:t>
      </w:r>
      <w:proofErr w:type="spellStart"/>
      <w:r>
        <w:rPr>
          <w:spacing w:val="-2"/>
          <w:sz w:val="24"/>
          <w:szCs w:val="24"/>
        </w:rPr>
        <w:t>baza</w:t>
      </w:r>
      <w:proofErr w:type="spellEnd"/>
      <w:r>
        <w:rPr>
          <w:spacing w:val="-2"/>
          <w:sz w:val="24"/>
          <w:szCs w:val="24"/>
        </w:rPr>
        <w:t xml:space="preserve"> </w:t>
      </w:r>
      <w:proofErr w:type="spellStart"/>
      <w:r>
        <w:rPr>
          <w:spacing w:val="-2"/>
          <w:sz w:val="24"/>
          <w:szCs w:val="24"/>
        </w:rPr>
        <w:t>jocului</w:t>
      </w:r>
      <w:proofErr w:type="spellEnd"/>
      <w:r>
        <w:rPr>
          <w:spacing w:val="-2"/>
          <w:sz w:val="24"/>
          <w:szCs w:val="24"/>
        </w:rPr>
        <w:t xml:space="preserve"> </w:t>
      </w:r>
      <w:proofErr w:type="spellStart"/>
      <w:r>
        <w:rPr>
          <w:spacing w:val="-2"/>
          <w:sz w:val="24"/>
          <w:szCs w:val="24"/>
        </w:rPr>
        <w:t>ce</w:t>
      </w:r>
      <w:proofErr w:type="spellEnd"/>
      <w:r>
        <w:rPr>
          <w:spacing w:val="-2"/>
          <w:sz w:val="24"/>
          <w:szCs w:val="24"/>
        </w:rPr>
        <w:t xml:space="preserve"> </w:t>
      </w:r>
      <w:proofErr w:type="spellStart"/>
      <w:r>
        <w:rPr>
          <w:spacing w:val="-2"/>
          <w:sz w:val="24"/>
          <w:szCs w:val="24"/>
        </w:rPr>
        <w:t>va</w:t>
      </w:r>
      <w:proofErr w:type="spellEnd"/>
      <w:r>
        <w:rPr>
          <w:spacing w:val="-2"/>
          <w:sz w:val="24"/>
          <w:szCs w:val="24"/>
        </w:rPr>
        <w:t xml:space="preserve"> </w:t>
      </w:r>
      <w:proofErr w:type="spellStart"/>
      <w:r>
        <w:rPr>
          <w:spacing w:val="-2"/>
          <w:sz w:val="24"/>
          <w:szCs w:val="24"/>
        </w:rPr>
        <w:t>fi</w:t>
      </w:r>
      <w:proofErr w:type="spellEnd"/>
      <w:r>
        <w:rPr>
          <w:spacing w:val="-2"/>
          <w:sz w:val="24"/>
          <w:szCs w:val="24"/>
        </w:rPr>
        <w:t xml:space="preserve"> </w:t>
      </w:r>
      <w:proofErr w:type="spellStart"/>
      <w:r>
        <w:rPr>
          <w:spacing w:val="-2"/>
          <w:sz w:val="24"/>
          <w:szCs w:val="24"/>
        </w:rPr>
        <w:t>creat</w:t>
      </w:r>
      <w:proofErr w:type="spellEnd"/>
      <w:r>
        <w:rPr>
          <w:spacing w:val="-2"/>
          <w:sz w:val="24"/>
          <w:szCs w:val="24"/>
        </w:rPr>
        <w:t xml:space="preserve">. </w:t>
      </w:r>
      <w:proofErr w:type="spellStart"/>
      <w:proofErr w:type="gramStart"/>
      <w:r>
        <w:rPr>
          <w:spacing w:val="-2"/>
          <w:sz w:val="24"/>
          <w:szCs w:val="24"/>
        </w:rPr>
        <w:t>Unele</w:t>
      </w:r>
      <w:proofErr w:type="spellEnd"/>
      <w:r>
        <w:rPr>
          <w:spacing w:val="-2"/>
          <w:sz w:val="24"/>
          <w:szCs w:val="24"/>
        </w:rPr>
        <w:t xml:space="preserve"> </w:t>
      </w:r>
      <w:proofErr w:type="spellStart"/>
      <w:r>
        <w:rPr>
          <w:spacing w:val="-2"/>
          <w:sz w:val="24"/>
          <w:szCs w:val="24"/>
        </w:rPr>
        <w:t>jocuri</w:t>
      </w:r>
      <w:proofErr w:type="spellEnd"/>
      <w:r>
        <w:rPr>
          <w:spacing w:val="-2"/>
          <w:sz w:val="24"/>
          <w:szCs w:val="24"/>
        </w:rPr>
        <w:t xml:space="preserve"> </w:t>
      </w:r>
      <w:proofErr w:type="spellStart"/>
      <w:r>
        <w:rPr>
          <w:spacing w:val="-2"/>
          <w:sz w:val="24"/>
          <w:szCs w:val="24"/>
        </w:rPr>
        <w:t>mai</w:t>
      </w:r>
      <w:proofErr w:type="spellEnd"/>
      <w:r>
        <w:rPr>
          <w:spacing w:val="-2"/>
          <w:sz w:val="24"/>
          <w:szCs w:val="24"/>
        </w:rPr>
        <w:t xml:space="preserve"> </w:t>
      </w:r>
      <w:proofErr w:type="spellStart"/>
      <w:r>
        <w:rPr>
          <w:spacing w:val="-2"/>
          <w:sz w:val="24"/>
          <w:szCs w:val="24"/>
        </w:rPr>
        <w:t>micuțe</w:t>
      </w:r>
      <w:proofErr w:type="spellEnd"/>
      <w:r>
        <w:rPr>
          <w:spacing w:val="-2"/>
          <w:sz w:val="24"/>
          <w:szCs w:val="24"/>
        </w:rPr>
        <w:t xml:space="preserve"> pot </w:t>
      </w:r>
      <w:proofErr w:type="spellStart"/>
      <w:r>
        <w:rPr>
          <w:spacing w:val="-2"/>
          <w:sz w:val="24"/>
          <w:szCs w:val="24"/>
        </w:rPr>
        <w:t>dura</w:t>
      </w:r>
      <w:proofErr w:type="spellEnd"/>
      <w:r>
        <w:rPr>
          <w:spacing w:val="-2"/>
          <w:sz w:val="24"/>
          <w:szCs w:val="24"/>
        </w:rPr>
        <w:t xml:space="preserve"> o </w:t>
      </w:r>
      <w:proofErr w:type="spellStart"/>
      <w:r>
        <w:rPr>
          <w:spacing w:val="-2"/>
          <w:sz w:val="24"/>
          <w:szCs w:val="24"/>
        </w:rPr>
        <w:t>saptămăna</w:t>
      </w:r>
      <w:proofErr w:type="spellEnd"/>
      <w:r>
        <w:rPr>
          <w:spacing w:val="-2"/>
          <w:sz w:val="24"/>
          <w:szCs w:val="24"/>
        </w:rPr>
        <w:t xml:space="preserve"> in </w:t>
      </w:r>
      <w:proofErr w:type="spellStart"/>
      <w:r>
        <w:rPr>
          <w:spacing w:val="-2"/>
          <w:sz w:val="24"/>
          <w:szCs w:val="24"/>
        </w:rPr>
        <w:t>funcție</w:t>
      </w:r>
      <w:proofErr w:type="spellEnd"/>
      <w:r>
        <w:rPr>
          <w:spacing w:val="-2"/>
          <w:sz w:val="24"/>
          <w:szCs w:val="24"/>
        </w:rPr>
        <w:t xml:space="preserve"> de </w:t>
      </w:r>
      <w:proofErr w:type="spellStart"/>
      <w:r>
        <w:rPr>
          <w:spacing w:val="-2"/>
          <w:sz w:val="24"/>
          <w:szCs w:val="24"/>
        </w:rPr>
        <w:t>dificultatea</w:t>
      </w:r>
      <w:proofErr w:type="spellEnd"/>
      <w:r>
        <w:rPr>
          <w:spacing w:val="-2"/>
          <w:sz w:val="24"/>
          <w:szCs w:val="24"/>
        </w:rPr>
        <w:t xml:space="preserve"> </w:t>
      </w:r>
      <w:proofErr w:type="spellStart"/>
      <w:r>
        <w:rPr>
          <w:spacing w:val="-2"/>
          <w:sz w:val="24"/>
          <w:szCs w:val="24"/>
        </w:rPr>
        <w:t>jocului</w:t>
      </w:r>
      <w:proofErr w:type="spellEnd"/>
      <w:r>
        <w:rPr>
          <w:spacing w:val="-2"/>
          <w:sz w:val="24"/>
          <w:szCs w:val="24"/>
        </w:rPr>
        <w:t>.</w:t>
      </w:r>
      <w:proofErr w:type="gramEnd"/>
      <w:r>
        <w:rPr>
          <w:spacing w:val="-2"/>
          <w:sz w:val="24"/>
          <w:szCs w:val="24"/>
        </w:rPr>
        <w:t xml:space="preserve"> O data </w:t>
      </w:r>
      <w:proofErr w:type="spellStart"/>
      <w:r>
        <w:rPr>
          <w:spacing w:val="-2"/>
          <w:sz w:val="24"/>
          <w:szCs w:val="24"/>
        </w:rPr>
        <w:t>creeat</w:t>
      </w:r>
      <w:proofErr w:type="spellEnd"/>
      <w:r>
        <w:rPr>
          <w:spacing w:val="-2"/>
          <w:sz w:val="24"/>
          <w:szCs w:val="24"/>
        </w:rPr>
        <w:t xml:space="preserve"> un </w:t>
      </w:r>
      <w:proofErr w:type="spellStart"/>
      <w:r>
        <w:rPr>
          <w:spacing w:val="-2"/>
          <w:sz w:val="24"/>
          <w:szCs w:val="24"/>
        </w:rPr>
        <w:t>prototip</w:t>
      </w:r>
      <w:proofErr w:type="spellEnd"/>
      <w:r>
        <w:rPr>
          <w:spacing w:val="-2"/>
          <w:sz w:val="24"/>
          <w:szCs w:val="24"/>
        </w:rPr>
        <w:t xml:space="preserve">, o </w:t>
      </w:r>
      <w:proofErr w:type="spellStart"/>
      <w:r>
        <w:rPr>
          <w:spacing w:val="-2"/>
          <w:sz w:val="24"/>
          <w:szCs w:val="24"/>
        </w:rPr>
        <w:t>structură</w:t>
      </w:r>
      <w:proofErr w:type="spellEnd"/>
      <w:r>
        <w:rPr>
          <w:spacing w:val="-2"/>
          <w:sz w:val="24"/>
          <w:szCs w:val="24"/>
        </w:rPr>
        <w:t xml:space="preserve"> de </w:t>
      </w:r>
      <w:proofErr w:type="spellStart"/>
      <w:r>
        <w:rPr>
          <w:spacing w:val="-2"/>
          <w:sz w:val="24"/>
          <w:szCs w:val="24"/>
        </w:rPr>
        <w:t>inceput</w:t>
      </w:r>
      <w:proofErr w:type="spellEnd"/>
      <w:r>
        <w:rPr>
          <w:spacing w:val="-2"/>
          <w:sz w:val="24"/>
          <w:szCs w:val="24"/>
        </w:rPr>
        <w:t xml:space="preserve"> a </w:t>
      </w:r>
      <w:proofErr w:type="spellStart"/>
      <w:r>
        <w:rPr>
          <w:spacing w:val="-2"/>
          <w:sz w:val="24"/>
          <w:szCs w:val="24"/>
        </w:rPr>
        <w:t>unui</w:t>
      </w:r>
      <w:proofErr w:type="spellEnd"/>
      <w:r>
        <w:rPr>
          <w:spacing w:val="-2"/>
          <w:sz w:val="24"/>
          <w:szCs w:val="24"/>
        </w:rPr>
        <w:t xml:space="preserve"> </w:t>
      </w:r>
      <w:proofErr w:type="spellStart"/>
      <w:r>
        <w:rPr>
          <w:spacing w:val="-2"/>
          <w:sz w:val="24"/>
          <w:szCs w:val="24"/>
        </w:rPr>
        <w:t>joc</w:t>
      </w:r>
      <w:proofErr w:type="spellEnd"/>
      <w:r>
        <w:rPr>
          <w:spacing w:val="-2"/>
          <w:sz w:val="24"/>
          <w:szCs w:val="24"/>
        </w:rPr>
        <w:t xml:space="preserve">, </w:t>
      </w:r>
      <w:proofErr w:type="spellStart"/>
      <w:r>
        <w:rPr>
          <w:spacing w:val="-2"/>
          <w:sz w:val="24"/>
          <w:szCs w:val="24"/>
        </w:rPr>
        <w:t>timpul</w:t>
      </w:r>
      <w:proofErr w:type="spellEnd"/>
      <w:r>
        <w:rPr>
          <w:spacing w:val="-2"/>
          <w:sz w:val="24"/>
          <w:szCs w:val="24"/>
        </w:rPr>
        <w:t xml:space="preserve"> de </w:t>
      </w:r>
      <w:proofErr w:type="spellStart"/>
      <w:r>
        <w:rPr>
          <w:spacing w:val="-2"/>
          <w:sz w:val="24"/>
          <w:szCs w:val="24"/>
        </w:rPr>
        <w:t>realizare</w:t>
      </w:r>
      <w:proofErr w:type="spellEnd"/>
      <w:r>
        <w:rPr>
          <w:spacing w:val="-2"/>
          <w:sz w:val="24"/>
          <w:szCs w:val="24"/>
        </w:rPr>
        <w:t xml:space="preserve"> a </w:t>
      </w:r>
      <w:proofErr w:type="spellStart"/>
      <w:r>
        <w:rPr>
          <w:spacing w:val="-2"/>
          <w:sz w:val="24"/>
          <w:szCs w:val="24"/>
        </w:rPr>
        <w:t>unui</w:t>
      </w:r>
      <w:proofErr w:type="spellEnd"/>
      <w:r>
        <w:rPr>
          <w:spacing w:val="-2"/>
          <w:sz w:val="24"/>
          <w:szCs w:val="24"/>
        </w:rPr>
        <w:t xml:space="preserve"> </w:t>
      </w:r>
      <w:proofErr w:type="spellStart"/>
      <w:r>
        <w:rPr>
          <w:spacing w:val="-2"/>
          <w:sz w:val="24"/>
          <w:szCs w:val="24"/>
        </w:rPr>
        <w:t>joc</w:t>
      </w:r>
      <w:proofErr w:type="spellEnd"/>
      <w:r>
        <w:rPr>
          <w:spacing w:val="-2"/>
          <w:sz w:val="24"/>
          <w:szCs w:val="24"/>
        </w:rPr>
        <w:t xml:space="preserve"> </w:t>
      </w:r>
      <w:proofErr w:type="spellStart"/>
      <w:r>
        <w:rPr>
          <w:spacing w:val="-2"/>
          <w:sz w:val="24"/>
          <w:szCs w:val="24"/>
        </w:rPr>
        <w:t>scade</w:t>
      </w:r>
      <w:proofErr w:type="spellEnd"/>
      <w:r>
        <w:rPr>
          <w:spacing w:val="-2"/>
          <w:sz w:val="24"/>
          <w:szCs w:val="24"/>
        </w:rPr>
        <w:t xml:space="preserve"> </w:t>
      </w:r>
      <w:proofErr w:type="spellStart"/>
      <w:r>
        <w:rPr>
          <w:spacing w:val="-2"/>
          <w:sz w:val="24"/>
          <w:szCs w:val="24"/>
        </w:rPr>
        <w:t>foarte</w:t>
      </w:r>
      <w:proofErr w:type="spellEnd"/>
      <w:r>
        <w:rPr>
          <w:spacing w:val="-2"/>
          <w:sz w:val="24"/>
          <w:szCs w:val="24"/>
        </w:rPr>
        <w:t xml:space="preserve"> </w:t>
      </w:r>
      <w:proofErr w:type="spellStart"/>
      <w:r>
        <w:rPr>
          <w:spacing w:val="-2"/>
          <w:sz w:val="24"/>
          <w:szCs w:val="24"/>
        </w:rPr>
        <w:t>mult</w:t>
      </w:r>
      <w:proofErr w:type="spellEnd"/>
      <w:r>
        <w:rPr>
          <w:spacing w:val="-2"/>
          <w:sz w:val="24"/>
          <w:szCs w:val="24"/>
        </w:rPr>
        <w:t xml:space="preserve"> </w:t>
      </w:r>
      <w:proofErr w:type="spellStart"/>
      <w:r>
        <w:rPr>
          <w:spacing w:val="-2"/>
          <w:sz w:val="24"/>
          <w:szCs w:val="24"/>
        </w:rPr>
        <w:t>deoarece</w:t>
      </w:r>
      <w:proofErr w:type="spellEnd"/>
      <w:r>
        <w:rPr>
          <w:spacing w:val="-2"/>
          <w:sz w:val="24"/>
          <w:szCs w:val="24"/>
        </w:rPr>
        <w:t xml:space="preserve"> la </w:t>
      </w:r>
      <w:proofErr w:type="spellStart"/>
      <w:r>
        <w:rPr>
          <w:spacing w:val="-2"/>
          <w:sz w:val="24"/>
          <w:szCs w:val="24"/>
        </w:rPr>
        <w:t>bază</w:t>
      </w:r>
      <w:proofErr w:type="spellEnd"/>
      <w:r>
        <w:rPr>
          <w:spacing w:val="-2"/>
          <w:sz w:val="24"/>
          <w:szCs w:val="24"/>
        </w:rPr>
        <w:t xml:space="preserve"> </w:t>
      </w:r>
      <w:proofErr w:type="spellStart"/>
      <w:r>
        <w:rPr>
          <w:spacing w:val="-2"/>
          <w:sz w:val="24"/>
          <w:szCs w:val="24"/>
        </w:rPr>
        <w:t>exista</w:t>
      </w:r>
      <w:proofErr w:type="spellEnd"/>
      <w:r>
        <w:rPr>
          <w:spacing w:val="-2"/>
          <w:sz w:val="24"/>
          <w:szCs w:val="24"/>
        </w:rPr>
        <w:t xml:space="preserve"> </w:t>
      </w:r>
      <w:proofErr w:type="spellStart"/>
      <w:r>
        <w:rPr>
          <w:spacing w:val="-2"/>
          <w:sz w:val="24"/>
          <w:szCs w:val="24"/>
        </w:rPr>
        <w:t>clasele</w:t>
      </w:r>
      <w:proofErr w:type="spellEnd"/>
      <w:r>
        <w:rPr>
          <w:spacing w:val="-2"/>
          <w:sz w:val="24"/>
          <w:szCs w:val="24"/>
        </w:rPr>
        <w:t xml:space="preserve"> </w:t>
      </w:r>
      <w:proofErr w:type="spellStart"/>
      <w:r>
        <w:rPr>
          <w:spacing w:val="-2"/>
          <w:sz w:val="24"/>
          <w:szCs w:val="24"/>
        </w:rPr>
        <w:t>si</w:t>
      </w:r>
      <w:proofErr w:type="spellEnd"/>
      <w:r>
        <w:rPr>
          <w:spacing w:val="-2"/>
          <w:sz w:val="24"/>
          <w:szCs w:val="24"/>
        </w:rPr>
        <w:t xml:space="preserve"> </w:t>
      </w:r>
      <w:proofErr w:type="spellStart"/>
      <w:r>
        <w:rPr>
          <w:spacing w:val="-2"/>
          <w:sz w:val="24"/>
          <w:szCs w:val="24"/>
        </w:rPr>
        <w:t>obiectele</w:t>
      </w:r>
      <w:proofErr w:type="spellEnd"/>
      <w:r>
        <w:rPr>
          <w:spacing w:val="-2"/>
          <w:sz w:val="24"/>
          <w:szCs w:val="24"/>
        </w:rPr>
        <w:t xml:space="preserve"> </w:t>
      </w:r>
      <w:proofErr w:type="spellStart"/>
      <w:r>
        <w:rPr>
          <w:spacing w:val="-2"/>
          <w:sz w:val="24"/>
          <w:szCs w:val="24"/>
        </w:rPr>
        <w:t>cele</w:t>
      </w:r>
      <w:proofErr w:type="spellEnd"/>
      <w:r>
        <w:rPr>
          <w:spacing w:val="-2"/>
          <w:sz w:val="24"/>
          <w:szCs w:val="24"/>
        </w:rPr>
        <w:t xml:space="preserve"> </w:t>
      </w:r>
      <w:proofErr w:type="spellStart"/>
      <w:r>
        <w:rPr>
          <w:spacing w:val="-2"/>
          <w:sz w:val="24"/>
          <w:szCs w:val="24"/>
        </w:rPr>
        <w:t>mai</w:t>
      </w:r>
      <w:proofErr w:type="spellEnd"/>
      <w:r>
        <w:rPr>
          <w:spacing w:val="-2"/>
          <w:sz w:val="24"/>
          <w:szCs w:val="24"/>
        </w:rPr>
        <w:t xml:space="preserve"> </w:t>
      </w:r>
      <w:proofErr w:type="spellStart"/>
      <w:proofErr w:type="gramStart"/>
      <w:r>
        <w:rPr>
          <w:spacing w:val="-2"/>
          <w:sz w:val="24"/>
          <w:szCs w:val="24"/>
        </w:rPr>
        <w:t>folosite</w:t>
      </w:r>
      <w:proofErr w:type="spellEnd"/>
      <w:r>
        <w:rPr>
          <w:spacing w:val="-2"/>
          <w:sz w:val="24"/>
          <w:szCs w:val="24"/>
        </w:rPr>
        <w:t xml:space="preserve">  </w:t>
      </w:r>
      <w:proofErr w:type="spellStart"/>
      <w:r>
        <w:rPr>
          <w:spacing w:val="-2"/>
          <w:sz w:val="24"/>
          <w:szCs w:val="24"/>
        </w:rPr>
        <w:t>în</w:t>
      </w:r>
      <w:proofErr w:type="spellEnd"/>
      <w:proofErr w:type="gramEnd"/>
      <w:r>
        <w:rPr>
          <w:spacing w:val="-2"/>
          <w:sz w:val="24"/>
          <w:szCs w:val="24"/>
        </w:rPr>
        <w:t xml:space="preserve"> </w:t>
      </w:r>
      <w:proofErr w:type="spellStart"/>
      <w:r>
        <w:rPr>
          <w:spacing w:val="-2"/>
          <w:sz w:val="24"/>
          <w:szCs w:val="24"/>
        </w:rPr>
        <w:t>crearea</w:t>
      </w:r>
      <w:proofErr w:type="spellEnd"/>
      <w:r>
        <w:rPr>
          <w:spacing w:val="-2"/>
          <w:sz w:val="24"/>
          <w:szCs w:val="24"/>
        </w:rPr>
        <w:t xml:space="preserve"> </w:t>
      </w:r>
      <w:proofErr w:type="spellStart"/>
      <w:r>
        <w:rPr>
          <w:spacing w:val="-2"/>
          <w:sz w:val="24"/>
          <w:szCs w:val="24"/>
        </w:rPr>
        <w:t>oricărui</w:t>
      </w:r>
      <w:proofErr w:type="spellEnd"/>
      <w:r>
        <w:rPr>
          <w:spacing w:val="-2"/>
          <w:sz w:val="24"/>
          <w:szCs w:val="24"/>
        </w:rPr>
        <w:t xml:space="preserve"> </w:t>
      </w:r>
      <w:proofErr w:type="spellStart"/>
      <w:r>
        <w:rPr>
          <w:spacing w:val="-2"/>
          <w:sz w:val="24"/>
          <w:szCs w:val="24"/>
        </w:rPr>
        <w:t>joc</w:t>
      </w:r>
      <w:proofErr w:type="spellEnd"/>
      <w:r>
        <w:rPr>
          <w:spacing w:val="-2"/>
          <w:sz w:val="24"/>
          <w:szCs w:val="24"/>
        </w:rPr>
        <w:t>.</w:t>
      </w:r>
      <w:r w:rsidR="007E2010">
        <w:rPr>
          <w:spacing w:val="-2"/>
          <w:sz w:val="24"/>
          <w:szCs w:val="24"/>
        </w:rPr>
        <w:t>[1]</w:t>
      </w:r>
    </w:p>
    <w:p w:rsidR="00237065" w:rsidRDefault="00237065" w:rsidP="006005C7">
      <w:pPr>
        <w:spacing w:before="4"/>
        <w:rPr>
          <w:spacing w:val="-2"/>
          <w:sz w:val="24"/>
          <w:szCs w:val="24"/>
        </w:rPr>
      </w:pPr>
    </w:p>
    <w:p w:rsidR="00237065" w:rsidRDefault="00237065" w:rsidP="006005C7">
      <w:pPr>
        <w:spacing w:before="4"/>
        <w:rPr>
          <w:spacing w:val="-2"/>
          <w:sz w:val="24"/>
          <w:szCs w:val="24"/>
        </w:rPr>
      </w:pPr>
    </w:p>
    <w:p w:rsidR="00237065" w:rsidRDefault="00237065" w:rsidP="006005C7">
      <w:pPr>
        <w:spacing w:before="4"/>
        <w:rPr>
          <w:spacing w:val="-2"/>
          <w:sz w:val="24"/>
          <w:szCs w:val="24"/>
        </w:rPr>
      </w:pPr>
    </w:p>
    <w:p w:rsidR="00237065" w:rsidRDefault="00237065" w:rsidP="006005C7">
      <w:pPr>
        <w:spacing w:before="4"/>
        <w:rPr>
          <w:spacing w:val="-2"/>
          <w:sz w:val="24"/>
          <w:szCs w:val="24"/>
        </w:rPr>
      </w:pPr>
    </w:p>
    <w:p w:rsidR="00237065" w:rsidRDefault="00237065" w:rsidP="006005C7">
      <w:pPr>
        <w:spacing w:before="4"/>
        <w:rPr>
          <w:spacing w:val="-2"/>
          <w:sz w:val="24"/>
          <w:szCs w:val="24"/>
        </w:rPr>
      </w:pPr>
    </w:p>
    <w:p w:rsidR="00CE13E9" w:rsidRDefault="00CE13E9" w:rsidP="006005C7">
      <w:pPr>
        <w:spacing w:before="4"/>
        <w:rPr>
          <w:spacing w:val="-2"/>
          <w:sz w:val="24"/>
          <w:szCs w:val="24"/>
        </w:rPr>
      </w:pPr>
    </w:p>
    <w:p w:rsidR="00CE13E9" w:rsidRDefault="00CE13E9" w:rsidP="00D066B9">
      <w:pPr>
        <w:ind w:left="153" w:firstLine="567"/>
        <w:rPr>
          <w:b/>
          <w:sz w:val="28"/>
          <w:szCs w:val="28"/>
        </w:rPr>
      </w:pPr>
    </w:p>
    <w:p w:rsidR="00894788" w:rsidRPr="00894788" w:rsidRDefault="00894788" w:rsidP="00894788">
      <w:pPr>
        <w:pStyle w:val="ListParagraph"/>
        <w:numPr>
          <w:ilvl w:val="0"/>
          <w:numId w:val="22"/>
        </w:numPr>
        <w:rPr>
          <w:b/>
          <w:sz w:val="28"/>
          <w:szCs w:val="28"/>
        </w:rPr>
      </w:pPr>
      <w:proofErr w:type="spellStart"/>
      <w:r w:rsidRPr="00894788">
        <w:rPr>
          <w:b/>
          <w:sz w:val="28"/>
          <w:szCs w:val="28"/>
        </w:rPr>
        <w:t>Testarea</w:t>
      </w:r>
      <w:proofErr w:type="spellEnd"/>
    </w:p>
    <w:p w:rsidR="00CE13E9" w:rsidRPr="00CE13E9" w:rsidRDefault="00CE13E9" w:rsidP="006005C7">
      <w:pPr>
        <w:spacing w:before="4"/>
        <w:rPr>
          <w:spacing w:val="-2"/>
          <w:sz w:val="24"/>
          <w:szCs w:val="24"/>
          <w:lang w:val="ro-RO"/>
        </w:rPr>
      </w:pPr>
    </w:p>
    <w:p w:rsidR="00C737CC" w:rsidRDefault="00C737CC" w:rsidP="004E6CDB">
      <w:pPr>
        <w:spacing w:before="4"/>
        <w:rPr>
          <w:spacing w:val="-2"/>
        </w:rPr>
      </w:pPr>
    </w:p>
    <w:p w:rsidR="00C737CC" w:rsidRDefault="00C737CC" w:rsidP="004E6CDB">
      <w:pPr>
        <w:spacing w:before="4"/>
        <w:rPr>
          <w:spacing w:val="-2"/>
        </w:rPr>
      </w:pPr>
    </w:p>
    <w:p w:rsidR="00CA782A" w:rsidRDefault="004E6CDB" w:rsidP="00DE65EC">
      <w:pPr>
        <w:spacing w:before="4"/>
        <w:rPr>
          <w:sz w:val="24"/>
          <w:szCs w:val="24"/>
        </w:rPr>
      </w:pPr>
      <w:r>
        <w:rPr>
          <w:sz w:val="24"/>
          <w:szCs w:val="24"/>
        </w:rPr>
        <w:t xml:space="preserve">  </w:t>
      </w:r>
      <w:r w:rsidR="00DE65EC">
        <w:rPr>
          <w:sz w:val="24"/>
          <w:szCs w:val="24"/>
        </w:rPr>
        <w:tab/>
      </w:r>
      <w:r>
        <w:rPr>
          <w:sz w:val="24"/>
          <w:szCs w:val="24"/>
        </w:rPr>
        <w:t xml:space="preserve"> </w:t>
      </w:r>
      <w:proofErr w:type="spellStart"/>
      <w:r w:rsidR="00DE65EC">
        <w:rPr>
          <w:sz w:val="24"/>
          <w:szCs w:val="24"/>
        </w:rPr>
        <w:t>Procesul</w:t>
      </w:r>
      <w:proofErr w:type="spellEnd"/>
      <w:r w:rsidR="00DE65EC">
        <w:rPr>
          <w:sz w:val="24"/>
          <w:szCs w:val="24"/>
        </w:rPr>
        <w:t xml:space="preserve"> formal de </w:t>
      </w:r>
      <w:proofErr w:type="spellStart"/>
      <w:r w:rsidR="00DE65EC">
        <w:rPr>
          <w:sz w:val="24"/>
          <w:szCs w:val="24"/>
        </w:rPr>
        <w:t>testare</w:t>
      </w:r>
      <w:proofErr w:type="spellEnd"/>
      <w:r w:rsidR="00DE65EC">
        <w:rPr>
          <w:sz w:val="24"/>
          <w:szCs w:val="24"/>
        </w:rPr>
        <w:t xml:space="preserve"> </w:t>
      </w:r>
      <w:proofErr w:type="gramStart"/>
      <w:r w:rsidR="00DE65EC">
        <w:rPr>
          <w:sz w:val="24"/>
          <w:szCs w:val="24"/>
        </w:rPr>
        <w:t>a</w:t>
      </w:r>
      <w:proofErr w:type="gramEnd"/>
      <w:r w:rsidR="00DE65EC">
        <w:rPr>
          <w:sz w:val="24"/>
          <w:szCs w:val="24"/>
        </w:rPr>
        <w:t xml:space="preserve"> </w:t>
      </w:r>
      <w:proofErr w:type="spellStart"/>
      <w:r w:rsidR="00DE65EC">
        <w:rPr>
          <w:sz w:val="24"/>
          <w:szCs w:val="24"/>
        </w:rPr>
        <w:t>asigurării</w:t>
      </w:r>
      <w:proofErr w:type="spellEnd"/>
      <w:r w:rsidR="00DE65EC">
        <w:rPr>
          <w:sz w:val="24"/>
          <w:szCs w:val="24"/>
        </w:rPr>
        <w:t xml:space="preserve"> de </w:t>
      </w:r>
      <w:proofErr w:type="spellStart"/>
      <w:r w:rsidR="00DE65EC">
        <w:rPr>
          <w:sz w:val="24"/>
          <w:szCs w:val="24"/>
        </w:rPr>
        <w:t>calitate</w:t>
      </w:r>
      <w:proofErr w:type="spellEnd"/>
      <w:r w:rsidR="00DE65EC">
        <w:rPr>
          <w:sz w:val="24"/>
          <w:szCs w:val="24"/>
        </w:rPr>
        <w:t xml:space="preserve"> a </w:t>
      </w:r>
      <w:proofErr w:type="spellStart"/>
      <w:r w:rsidR="00DE65EC">
        <w:rPr>
          <w:sz w:val="24"/>
          <w:szCs w:val="24"/>
        </w:rPr>
        <w:t>fiecărui</w:t>
      </w:r>
      <w:proofErr w:type="spellEnd"/>
      <w:r w:rsidR="00DE65EC">
        <w:rPr>
          <w:sz w:val="24"/>
          <w:szCs w:val="24"/>
        </w:rPr>
        <w:t xml:space="preserve"> </w:t>
      </w:r>
      <w:proofErr w:type="spellStart"/>
      <w:r w:rsidR="00DE65EC">
        <w:rPr>
          <w:sz w:val="24"/>
          <w:szCs w:val="24"/>
        </w:rPr>
        <w:t>joc</w:t>
      </w:r>
      <w:proofErr w:type="spellEnd"/>
      <w:r w:rsidR="00DE65EC">
        <w:rPr>
          <w:sz w:val="24"/>
          <w:szCs w:val="24"/>
        </w:rPr>
        <w:t xml:space="preserve">, </w:t>
      </w:r>
      <w:proofErr w:type="spellStart"/>
      <w:r w:rsidR="00DE65EC">
        <w:rPr>
          <w:sz w:val="24"/>
          <w:szCs w:val="24"/>
        </w:rPr>
        <w:t>efectuat</w:t>
      </w:r>
      <w:proofErr w:type="spellEnd"/>
      <w:r w:rsidR="00DE65EC">
        <w:rPr>
          <w:sz w:val="24"/>
          <w:szCs w:val="24"/>
        </w:rPr>
        <w:t xml:space="preserve"> de </w:t>
      </w:r>
      <w:proofErr w:type="spellStart"/>
      <w:r w:rsidR="00DE65EC">
        <w:rPr>
          <w:sz w:val="24"/>
          <w:szCs w:val="24"/>
        </w:rPr>
        <w:t>testerii</w:t>
      </w:r>
      <w:proofErr w:type="spellEnd"/>
      <w:r w:rsidR="00DE65EC">
        <w:rPr>
          <w:sz w:val="24"/>
          <w:szCs w:val="24"/>
        </w:rPr>
        <w:t xml:space="preserve"> de </w:t>
      </w:r>
      <w:proofErr w:type="spellStart"/>
      <w:r w:rsidR="00DE65EC">
        <w:rPr>
          <w:sz w:val="24"/>
          <w:szCs w:val="24"/>
        </w:rPr>
        <w:t>jocuri</w:t>
      </w:r>
      <w:proofErr w:type="spellEnd"/>
      <w:r w:rsidR="00DE65EC">
        <w:rPr>
          <w:sz w:val="24"/>
          <w:szCs w:val="24"/>
        </w:rPr>
        <w:t xml:space="preserve">, </w:t>
      </w:r>
      <w:proofErr w:type="spellStart"/>
      <w:r w:rsidR="00DE65EC">
        <w:rPr>
          <w:sz w:val="24"/>
          <w:szCs w:val="24"/>
        </w:rPr>
        <w:t>începe</w:t>
      </w:r>
      <w:proofErr w:type="spellEnd"/>
      <w:r w:rsidR="00DE65EC">
        <w:rPr>
          <w:sz w:val="24"/>
          <w:szCs w:val="24"/>
        </w:rPr>
        <w:t xml:space="preserve"> </w:t>
      </w:r>
      <w:proofErr w:type="spellStart"/>
      <w:r w:rsidR="00DE65EC">
        <w:rPr>
          <w:sz w:val="24"/>
          <w:szCs w:val="24"/>
        </w:rPr>
        <w:t>încă</w:t>
      </w:r>
      <w:proofErr w:type="spellEnd"/>
      <w:r w:rsidR="00DE65EC">
        <w:rPr>
          <w:sz w:val="24"/>
          <w:szCs w:val="24"/>
        </w:rPr>
        <w:t xml:space="preserve"> din </w:t>
      </w:r>
      <w:proofErr w:type="spellStart"/>
      <w:r w:rsidR="00DE65EC">
        <w:rPr>
          <w:sz w:val="24"/>
          <w:szCs w:val="24"/>
        </w:rPr>
        <w:t>timpul</w:t>
      </w:r>
      <w:proofErr w:type="spellEnd"/>
      <w:r w:rsidR="00DE65EC">
        <w:rPr>
          <w:sz w:val="24"/>
          <w:szCs w:val="24"/>
        </w:rPr>
        <w:t xml:space="preserve"> </w:t>
      </w:r>
      <w:proofErr w:type="spellStart"/>
      <w:r w:rsidR="00DE65EC">
        <w:rPr>
          <w:sz w:val="24"/>
          <w:szCs w:val="24"/>
        </w:rPr>
        <w:t>producției</w:t>
      </w:r>
      <w:proofErr w:type="spellEnd"/>
      <w:r w:rsidR="00DE65EC">
        <w:rPr>
          <w:sz w:val="24"/>
          <w:szCs w:val="24"/>
        </w:rPr>
        <w:t xml:space="preserve">. </w:t>
      </w:r>
      <w:proofErr w:type="spellStart"/>
      <w:r w:rsidR="00DE65EC">
        <w:rPr>
          <w:sz w:val="24"/>
          <w:szCs w:val="24"/>
        </w:rPr>
        <w:t>Testerii</w:t>
      </w:r>
      <w:proofErr w:type="spellEnd"/>
      <w:r w:rsidR="00DE65EC">
        <w:rPr>
          <w:sz w:val="24"/>
          <w:szCs w:val="24"/>
        </w:rPr>
        <w:t xml:space="preserve"> pot </w:t>
      </w:r>
      <w:proofErr w:type="spellStart"/>
      <w:r w:rsidR="00DE65EC">
        <w:rPr>
          <w:sz w:val="24"/>
          <w:szCs w:val="24"/>
        </w:rPr>
        <w:t>să</w:t>
      </w:r>
      <w:proofErr w:type="spellEnd"/>
      <w:r w:rsidR="00DE65EC">
        <w:rPr>
          <w:sz w:val="24"/>
          <w:szCs w:val="24"/>
        </w:rPr>
        <w:t xml:space="preserve"> </w:t>
      </w:r>
      <w:proofErr w:type="spellStart"/>
      <w:r w:rsidR="00DE65EC">
        <w:rPr>
          <w:sz w:val="24"/>
          <w:szCs w:val="24"/>
        </w:rPr>
        <w:t>înceapă</w:t>
      </w:r>
      <w:proofErr w:type="spellEnd"/>
      <w:r w:rsidR="00DE65EC">
        <w:rPr>
          <w:sz w:val="24"/>
          <w:szCs w:val="24"/>
        </w:rPr>
        <w:t xml:space="preserve"> </w:t>
      </w:r>
      <w:proofErr w:type="spellStart"/>
      <w:r w:rsidR="00DE65EC">
        <w:rPr>
          <w:sz w:val="24"/>
          <w:szCs w:val="24"/>
        </w:rPr>
        <w:t>să</w:t>
      </w:r>
      <w:proofErr w:type="spellEnd"/>
      <w:r w:rsidR="00DE65EC">
        <w:rPr>
          <w:sz w:val="24"/>
          <w:szCs w:val="24"/>
        </w:rPr>
        <w:t xml:space="preserve"> </w:t>
      </w:r>
      <w:proofErr w:type="spellStart"/>
      <w:r w:rsidR="00DE65EC">
        <w:rPr>
          <w:sz w:val="24"/>
          <w:szCs w:val="24"/>
        </w:rPr>
        <w:t>testeze</w:t>
      </w:r>
      <w:proofErr w:type="spellEnd"/>
      <w:r w:rsidR="00DE65EC">
        <w:rPr>
          <w:sz w:val="24"/>
          <w:szCs w:val="24"/>
        </w:rPr>
        <w:t xml:space="preserve"> </w:t>
      </w:r>
      <w:proofErr w:type="spellStart"/>
      <w:r w:rsidR="00DE65EC">
        <w:rPr>
          <w:sz w:val="24"/>
          <w:szCs w:val="24"/>
        </w:rPr>
        <w:t>primele</w:t>
      </w:r>
      <w:proofErr w:type="spellEnd"/>
      <w:r w:rsidR="00DE65EC">
        <w:rPr>
          <w:sz w:val="24"/>
          <w:szCs w:val="24"/>
        </w:rPr>
        <w:t xml:space="preserve"> </w:t>
      </w:r>
      <w:proofErr w:type="spellStart"/>
      <w:r w:rsidR="00DE65EC">
        <w:rPr>
          <w:sz w:val="24"/>
          <w:szCs w:val="24"/>
        </w:rPr>
        <w:t>variante</w:t>
      </w:r>
      <w:proofErr w:type="spellEnd"/>
      <w:r w:rsidR="00DE65EC">
        <w:rPr>
          <w:sz w:val="24"/>
          <w:szCs w:val="24"/>
        </w:rPr>
        <w:t xml:space="preserve"> ale </w:t>
      </w:r>
      <w:proofErr w:type="spellStart"/>
      <w:r w:rsidR="00DE65EC">
        <w:rPr>
          <w:sz w:val="24"/>
          <w:szCs w:val="24"/>
        </w:rPr>
        <w:t>jocului</w:t>
      </w:r>
      <w:proofErr w:type="spellEnd"/>
      <w:r w:rsidR="00DE65EC">
        <w:rPr>
          <w:sz w:val="24"/>
          <w:szCs w:val="24"/>
        </w:rPr>
        <w:t xml:space="preserve">, </w:t>
      </w:r>
      <w:proofErr w:type="spellStart"/>
      <w:r w:rsidR="00DE65EC">
        <w:rPr>
          <w:sz w:val="24"/>
          <w:szCs w:val="24"/>
        </w:rPr>
        <w:t>în</w:t>
      </w:r>
      <w:proofErr w:type="spellEnd"/>
      <w:r w:rsidR="00DE65EC">
        <w:rPr>
          <w:sz w:val="24"/>
          <w:szCs w:val="24"/>
        </w:rPr>
        <w:t xml:space="preserve"> </w:t>
      </w:r>
      <w:proofErr w:type="spellStart"/>
      <w:r w:rsidR="00DE65EC">
        <w:rPr>
          <w:sz w:val="24"/>
          <w:szCs w:val="24"/>
        </w:rPr>
        <w:t>timp</w:t>
      </w:r>
      <w:proofErr w:type="spellEnd"/>
      <w:r w:rsidR="00DE65EC">
        <w:rPr>
          <w:sz w:val="24"/>
          <w:szCs w:val="24"/>
        </w:rPr>
        <w:t xml:space="preserve"> </w:t>
      </w:r>
      <w:proofErr w:type="spellStart"/>
      <w:r w:rsidR="00DE65EC">
        <w:rPr>
          <w:sz w:val="24"/>
          <w:szCs w:val="24"/>
        </w:rPr>
        <w:t>ce</w:t>
      </w:r>
      <w:proofErr w:type="spellEnd"/>
      <w:r w:rsidR="00DE65EC">
        <w:rPr>
          <w:sz w:val="24"/>
          <w:szCs w:val="24"/>
        </w:rPr>
        <w:t xml:space="preserve"> </w:t>
      </w:r>
      <w:proofErr w:type="spellStart"/>
      <w:r w:rsidR="00DE65EC">
        <w:rPr>
          <w:sz w:val="24"/>
          <w:szCs w:val="24"/>
        </w:rPr>
        <w:t>jocurile</w:t>
      </w:r>
      <w:proofErr w:type="spellEnd"/>
      <w:r w:rsidR="00DE65EC">
        <w:rPr>
          <w:sz w:val="24"/>
          <w:szCs w:val="24"/>
        </w:rPr>
        <w:t xml:space="preserve"> </w:t>
      </w:r>
      <w:proofErr w:type="spellStart"/>
      <w:r w:rsidR="00DE65EC">
        <w:rPr>
          <w:sz w:val="24"/>
          <w:szCs w:val="24"/>
        </w:rPr>
        <w:t>mai</w:t>
      </w:r>
      <w:proofErr w:type="spellEnd"/>
      <w:r w:rsidR="00DE65EC">
        <w:rPr>
          <w:sz w:val="24"/>
          <w:szCs w:val="24"/>
        </w:rPr>
        <w:t xml:space="preserve"> </w:t>
      </w:r>
      <w:proofErr w:type="spellStart"/>
      <w:r w:rsidR="00DE65EC">
        <w:rPr>
          <w:sz w:val="24"/>
          <w:szCs w:val="24"/>
        </w:rPr>
        <w:t>mici</w:t>
      </w:r>
      <w:proofErr w:type="spellEnd"/>
      <w:r w:rsidR="00DE65EC">
        <w:rPr>
          <w:sz w:val="24"/>
          <w:szCs w:val="24"/>
        </w:rPr>
        <w:t xml:space="preserve"> </w:t>
      </w:r>
      <w:proofErr w:type="spellStart"/>
      <w:r w:rsidR="00DE65EC">
        <w:rPr>
          <w:sz w:val="24"/>
          <w:szCs w:val="24"/>
        </w:rPr>
        <w:t>așteaptă</w:t>
      </w:r>
      <w:proofErr w:type="spellEnd"/>
      <w:r w:rsidR="00DE65EC">
        <w:rPr>
          <w:sz w:val="24"/>
          <w:szCs w:val="24"/>
        </w:rPr>
        <w:t xml:space="preserve"> </w:t>
      </w:r>
      <w:proofErr w:type="spellStart"/>
      <w:r w:rsidR="00DE65EC">
        <w:rPr>
          <w:sz w:val="24"/>
          <w:szCs w:val="24"/>
        </w:rPr>
        <w:t>până</w:t>
      </w:r>
      <w:proofErr w:type="spellEnd"/>
      <w:r w:rsidR="00DE65EC">
        <w:rPr>
          <w:sz w:val="24"/>
          <w:szCs w:val="24"/>
        </w:rPr>
        <w:t xml:space="preserve"> la </w:t>
      </w:r>
      <w:proofErr w:type="spellStart"/>
      <w:r w:rsidR="00DE65EC">
        <w:rPr>
          <w:sz w:val="24"/>
          <w:szCs w:val="24"/>
        </w:rPr>
        <w:t>lansare</w:t>
      </w:r>
      <w:proofErr w:type="spellEnd"/>
      <w:r w:rsidR="00DE65EC">
        <w:rPr>
          <w:sz w:val="24"/>
          <w:szCs w:val="24"/>
        </w:rPr>
        <w:t xml:space="preserve"> </w:t>
      </w:r>
      <w:proofErr w:type="spellStart"/>
      <w:r w:rsidR="00DE65EC">
        <w:rPr>
          <w:sz w:val="24"/>
          <w:szCs w:val="24"/>
        </w:rPr>
        <w:t>pentru</w:t>
      </w:r>
      <w:proofErr w:type="spellEnd"/>
      <w:r w:rsidR="00DE65EC">
        <w:rPr>
          <w:sz w:val="24"/>
          <w:szCs w:val="24"/>
        </w:rPr>
        <w:t xml:space="preserve"> a </w:t>
      </w:r>
      <w:proofErr w:type="spellStart"/>
      <w:r w:rsidR="00DE65EC">
        <w:rPr>
          <w:sz w:val="24"/>
          <w:szCs w:val="24"/>
        </w:rPr>
        <w:t>primi</w:t>
      </w:r>
      <w:proofErr w:type="spellEnd"/>
      <w:r w:rsidR="00DE65EC">
        <w:rPr>
          <w:sz w:val="24"/>
          <w:szCs w:val="24"/>
        </w:rPr>
        <w:t xml:space="preserve"> </w:t>
      </w:r>
      <w:proofErr w:type="spellStart"/>
      <w:r w:rsidR="00DE65EC">
        <w:rPr>
          <w:sz w:val="24"/>
          <w:szCs w:val="24"/>
        </w:rPr>
        <w:t>candidați</w:t>
      </w:r>
      <w:proofErr w:type="spellEnd"/>
      <w:r w:rsidR="00DE65EC">
        <w:rPr>
          <w:sz w:val="24"/>
          <w:szCs w:val="24"/>
        </w:rPr>
        <w:t xml:space="preserve">. </w:t>
      </w:r>
      <w:proofErr w:type="spellStart"/>
      <w:r w:rsidR="00DE65EC">
        <w:rPr>
          <w:sz w:val="24"/>
          <w:szCs w:val="24"/>
        </w:rPr>
        <w:t>Sarcina</w:t>
      </w:r>
      <w:proofErr w:type="spellEnd"/>
      <w:r w:rsidR="00DE65EC">
        <w:rPr>
          <w:sz w:val="24"/>
          <w:szCs w:val="24"/>
        </w:rPr>
        <w:t xml:space="preserve"> </w:t>
      </w:r>
      <w:proofErr w:type="spellStart"/>
      <w:r w:rsidR="00DE65EC">
        <w:rPr>
          <w:sz w:val="24"/>
          <w:szCs w:val="24"/>
        </w:rPr>
        <w:t>programatorilor</w:t>
      </w:r>
      <w:proofErr w:type="spellEnd"/>
      <w:r w:rsidR="00DE65EC">
        <w:rPr>
          <w:sz w:val="24"/>
          <w:szCs w:val="24"/>
        </w:rPr>
        <w:t xml:space="preserve"> </w:t>
      </w:r>
      <w:proofErr w:type="spellStart"/>
      <w:r w:rsidR="00DE65EC">
        <w:rPr>
          <w:sz w:val="24"/>
          <w:szCs w:val="24"/>
        </w:rPr>
        <w:t>este</w:t>
      </w:r>
      <w:proofErr w:type="spellEnd"/>
      <w:r w:rsidR="00DE65EC">
        <w:rPr>
          <w:sz w:val="24"/>
          <w:szCs w:val="24"/>
        </w:rPr>
        <w:t xml:space="preserve"> de a </w:t>
      </w:r>
      <w:proofErr w:type="spellStart"/>
      <w:r w:rsidR="00DE65EC">
        <w:rPr>
          <w:sz w:val="24"/>
          <w:szCs w:val="24"/>
        </w:rPr>
        <w:t>corecta</w:t>
      </w:r>
      <w:proofErr w:type="spellEnd"/>
      <w:r w:rsidR="00DE65EC">
        <w:rPr>
          <w:sz w:val="24"/>
          <w:szCs w:val="24"/>
        </w:rPr>
        <w:t xml:space="preserve"> </w:t>
      </w:r>
      <w:proofErr w:type="spellStart"/>
      <w:r w:rsidR="00DE65EC">
        <w:rPr>
          <w:sz w:val="24"/>
          <w:szCs w:val="24"/>
        </w:rPr>
        <w:t>erorile</w:t>
      </w:r>
      <w:proofErr w:type="spellEnd"/>
      <w:r w:rsidR="00DE65EC">
        <w:rPr>
          <w:sz w:val="24"/>
          <w:szCs w:val="24"/>
        </w:rPr>
        <w:t xml:space="preserve"> </w:t>
      </w:r>
      <w:proofErr w:type="spellStart"/>
      <w:r w:rsidR="00DE65EC">
        <w:rPr>
          <w:sz w:val="24"/>
          <w:szCs w:val="24"/>
        </w:rPr>
        <w:t>descoperite</w:t>
      </w:r>
      <w:proofErr w:type="spellEnd"/>
      <w:r w:rsidR="00DE65EC">
        <w:rPr>
          <w:sz w:val="24"/>
          <w:szCs w:val="24"/>
        </w:rPr>
        <w:t xml:space="preserve"> de </w:t>
      </w:r>
      <w:proofErr w:type="spellStart"/>
      <w:r w:rsidR="00DE65EC">
        <w:rPr>
          <w:sz w:val="24"/>
          <w:szCs w:val="24"/>
        </w:rPr>
        <w:t>echipele</w:t>
      </w:r>
      <w:proofErr w:type="spellEnd"/>
      <w:r w:rsidR="00DE65EC">
        <w:rPr>
          <w:sz w:val="24"/>
          <w:szCs w:val="24"/>
        </w:rPr>
        <w:t xml:space="preserve"> de </w:t>
      </w:r>
      <w:proofErr w:type="spellStart"/>
      <w:r w:rsidR="00DE65EC">
        <w:rPr>
          <w:sz w:val="24"/>
          <w:szCs w:val="24"/>
        </w:rPr>
        <w:t>asigurare</w:t>
      </w:r>
      <w:proofErr w:type="spellEnd"/>
      <w:r w:rsidR="00DE65EC">
        <w:rPr>
          <w:sz w:val="24"/>
          <w:szCs w:val="24"/>
        </w:rPr>
        <w:t xml:space="preserve"> a </w:t>
      </w:r>
      <w:proofErr w:type="spellStart"/>
      <w:r w:rsidR="00DE65EC">
        <w:rPr>
          <w:sz w:val="24"/>
          <w:szCs w:val="24"/>
        </w:rPr>
        <w:t>calității</w:t>
      </w:r>
      <w:proofErr w:type="spellEnd"/>
      <w:r w:rsidR="00DE65EC">
        <w:rPr>
          <w:sz w:val="24"/>
          <w:szCs w:val="24"/>
        </w:rPr>
        <w:t xml:space="preserve"> </w:t>
      </w:r>
      <w:proofErr w:type="spellStart"/>
      <w:r w:rsidR="00DE65EC">
        <w:rPr>
          <w:sz w:val="24"/>
          <w:szCs w:val="24"/>
        </w:rPr>
        <w:t>jocului</w:t>
      </w:r>
      <w:proofErr w:type="spellEnd"/>
      <w:proofErr w:type="gramStart"/>
      <w:r w:rsidR="00DE65EC">
        <w:rPr>
          <w:sz w:val="24"/>
          <w:szCs w:val="24"/>
        </w:rPr>
        <w:t>.</w:t>
      </w:r>
      <w:r w:rsidR="007E2010">
        <w:rPr>
          <w:sz w:val="24"/>
          <w:szCs w:val="24"/>
        </w:rPr>
        <w:t>[</w:t>
      </w:r>
      <w:proofErr w:type="gramEnd"/>
      <w:r w:rsidR="007E2010">
        <w:rPr>
          <w:sz w:val="24"/>
          <w:szCs w:val="24"/>
        </w:rPr>
        <w:t>1]</w:t>
      </w:r>
    </w:p>
    <w:p w:rsidR="00DE65EC" w:rsidRDefault="00DE65EC" w:rsidP="00DE65EC">
      <w:pPr>
        <w:spacing w:before="4"/>
        <w:rPr>
          <w:sz w:val="24"/>
          <w:szCs w:val="24"/>
          <w:lang w:val="ro-RO"/>
        </w:rPr>
      </w:pPr>
      <w:r>
        <w:rPr>
          <w:sz w:val="24"/>
          <w:szCs w:val="24"/>
        </w:rPr>
        <w:tab/>
      </w:r>
      <w:proofErr w:type="spellStart"/>
      <w:r>
        <w:rPr>
          <w:sz w:val="24"/>
          <w:szCs w:val="24"/>
        </w:rPr>
        <w:t>Testarea</w:t>
      </w:r>
      <w:proofErr w:type="spellEnd"/>
      <w:r>
        <w:rPr>
          <w:sz w:val="24"/>
          <w:szCs w:val="24"/>
        </w:rPr>
        <w:t xml:space="preserve"> </w:t>
      </w:r>
      <w:proofErr w:type="spellStart"/>
      <w:proofErr w:type="gramStart"/>
      <w:r>
        <w:rPr>
          <w:sz w:val="24"/>
          <w:szCs w:val="24"/>
        </w:rPr>
        <w:t>este</w:t>
      </w:r>
      <w:proofErr w:type="spellEnd"/>
      <w:proofErr w:type="gramEnd"/>
      <w:r>
        <w:rPr>
          <w:sz w:val="24"/>
          <w:szCs w:val="24"/>
        </w:rPr>
        <w:t xml:space="preserve"> </w:t>
      </w:r>
      <w:proofErr w:type="spellStart"/>
      <w:r>
        <w:rPr>
          <w:sz w:val="24"/>
          <w:szCs w:val="24"/>
        </w:rPr>
        <w:t>vitală</w:t>
      </w:r>
      <w:proofErr w:type="spellEnd"/>
      <w:r>
        <w:rPr>
          <w:sz w:val="24"/>
          <w:szCs w:val="24"/>
        </w:rPr>
        <w:t xml:space="preserve"> </w:t>
      </w:r>
      <w:proofErr w:type="spellStart"/>
      <w:r>
        <w:rPr>
          <w:sz w:val="24"/>
          <w:szCs w:val="24"/>
        </w:rPr>
        <w:t>pentru</w:t>
      </w:r>
      <w:proofErr w:type="spellEnd"/>
      <w:r>
        <w:rPr>
          <w:sz w:val="24"/>
          <w:szCs w:val="24"/>
        </w:rPr>
        <w:t xml:space="preserve"> </w:t>
      </w:r>
      <w:proofErr w:type="spellStart"/>
      <w:r>
        <w:rPr>
          <w:sz w:val="24"/>
          <w:szCs w:val="24"/>
        </w:rPr>
        <w:t>jocurile</w:t>
      </w:r>
      <w:proofErr w:type="spellEnd"/>
      <w:r>
        <w:rPr>
          <w:sz w:val="24"/>
          <w:szCs w:val="24"/>
        </w:rPr>
        <w:t xml:space="preserve"> </w:t>
      </w:r>
      <w:proofErr w:type="spellStart"/>
      <w:r>
        <w:rPr>
          <w:sz w:val="24"/>
          <w:szCs w:val="24"/>
        </w:rPr>
        <w:t>moderne</w:t>
      </w:r>
      <w:proofErr w:type="spellEnd"/>
      <w:r>
        <w:rPr>
          <w:sz w:val="24"/>
          <w:szCs w:val="24"/>
        </w:rPr>
        <w:t xml:space="preserve">, </w:t>
      </w:r>
      <w:proofErr w:type="spellStart"/>
      <w:r>
        <w:rPr>
          <w:sz w:val="24"/>
          <w:szCs w:val="24"/>
        </w:rPr>
        <w:t>complexe</w:t>
      </w:r>
      <w:proofErr w:type="spellEnd"/>
      <w:r>
        <w:rPr>
          <w:sz w:val="24"/>
          <w:szCs w:val="24"/>
          <w:lang w:val="ro-RO"/>
        </w:rPr>
        <w:t>, având în vedere că orice modificare simplă poate duce la consecințe catastrofale.</w:t>
      </w:r>
    </w:p>
    <w:p w:rsidR="00DE65EC" w:rsidRDefault="00DE65EC" w:rsidP="00DE65EC">
      <w:pPr>
        <w:spacing w:before="4"/>
        <w:rPr>
          <w:sz w:val="24"/>
          <w:szCs w:val="24"/>
          <w:lang w:val="ro-RO"/>
        </w:rPr>
      </w:pPr>
      <w:r>
        <w:rPr>
          <w:sz w:val="24"/>
          <w:szCs w:val="24"/>
          <w:lang w:val="ro-RO"/>
        </w:rPr>
        <w:tab/>
        <w:t xml:space="preserve">Printe sarcinile finale se numără și </w:t>
      </w:r>
      <w:r w:rsidR="00687AFD">
        <w:rPr>
          <w:sz w:val="24"/>
          <w:szCs w:val="24"/>
          <w:lang w:val="ro-RO"/>
        </w:rPr>
        <w:t>„lustruirea” jocului, deci fixarea erorilor de către programatori de la erori minore la erori catastrofice, care pot apărea în ultimile faze ale testării.</w:t>
      </w:r>
    </w:p>
    <w:p w:rsidR="00687AFD" w:rsidRDefault="00687AFD" w:rsidP="00DE65EC">
      <w:pPr>
        <w:spacing w:before="4"/>
        <w:rPr>
          <w:sz w:val="24"/>
          <w:szCs w:val="24"/>
          <w:lang w:val="ro-RO"/>
        </w:rPr>
      </w:pPr>
      <w:r>
        <w:rPr>
          <w:sz w:val="24"/>
          <w:szCs w:val="24"/>
          <w:lang w:val="ro-RO"/>
        </w:rPr>
        <w:tab/>
        <w:t>Producătorii de jocuri pot avea o perioadă de testare, dar acest lucru variază de la un producător la altul. Adesea, o variantă beta poate conține toate procese jocului, dar poate avea câteva greșeli sau conținut incomplet.</w:t>
      </w:r>
      <w:r w:rsidR="007E2010">
        <w:rPr>
          <w:sz w:val="24"/>
          <w:szCs w:val="24"/>
          <w:lang w:val="ro-RO"/>
        </w:rPr>
        <w:t>[1]</w:t>
      </w:r>
    </w:p>
    <w:p w:rsidR="00687AFD" w:rsidRDefault="00687AFD" w:rsidP="00DE65EC">
      <w:pPr>
        <w:spacing w:before="4"/>
        <w:rPr>
          <w:sz w:val="24"/>
          <w:szCs w:val="24"/>
          <w:lang w:val="ro-RO"/>
        </w:rPr>
      </w:pPr>
      <w:r>
        <w:rPr>
          <w:sz w:val="24"/>
          <w:szCs w:val="24"/>
          <w:lang w:val="ro-RO"/>
        </w:rPr>
        <w:tab/>
        <w:t>Majoritatea jocurilor de azi necesită o perioadă cuprinsă între 1 și 3 ani pentru a fi terminate(cele complexe). Durata de producție depinde de numeroși factori, dar programarea este necesară de-a lungul tuturor fazelor, exceptând primele etape de design.</w:t>
      </w:r>
    </w:p>
    <w:p w:rsidR="00687AFD" w:rsidRDefault="00687AFD" w:rsidP="00DE65EC">
      <w:pPr>
        <w:spacing w:before="4"/>
        <w:rPr>
          <w:sz w:val="24"/>
          <w:szCs w:val="24"/>
          <w:lang w:val="ro-RO"/>
        </w:rPr>
      </w:pPr>
      <w:r>
        <w:rPr>
          <w:sz w:val="24"/>
          <w:szCs w:val="24"/>
          <w:lang w:val="ro-RO"/>
        </w:rPr>
        <w:tab/>
      </w:r>
      <w:r w:rsidRPr="00687AFD">
        <w:rPr>
          <w:i/>
          <w:sz w:val="24"/>
          <w:szCs w:val="24"/>
          <w:lang w:val="ro-RO"/>
        </w:rPr>
        <w:t>Alpha</w:t>
      </w:r>
      <w:r>
        <w:rPr>
          <w:i/>
          <w:sz w:val="24"/>
          <w:szCs w:val="24"/>
          <w:lang w:val="ro-RO"/>
        </w:rPr>
        <w:t xml:space="preserve"> </w:t>
      </w:r>
      <w:r>
        <w:rPr>
          <w:sz w:val="24"/>
          <w:szCs w:val="24"/>
          <w:lang w:val="ro-RO"/>
        </w:rPr>
        <w:t xml:space="preserve">este etapa în care un joc poate fi jucat, el conținând toate caracteristicile majore. </w:t>
      </w:r>
      <w:r w:rsidRPr="00687AFD">
        <w:rPr>
          <w:i/>
          <w:sz w:val="24"/>
          <w:szCs w:val="24"/>
          <w:lang w:val="ro-RO"/>
        </w:rPr>
        <w:t>Beta</w:t>
      </w:r>
      <w:r>
        <w:rPr>
          <w:i/>
          <w:sz w:val="24"/>
          <w:szCs w:val="24"/>
          <w:lang w:val="ro-RO"/>
        </w:rPr>
        <w:t xml:space="preserve"> </w:t>
      </w:r>
      <w:r>
        <w:rPr>
          <w:sz w:val="24"/>
          <w:szCs w:val="24"/>
          <w:lang w:val="ro-RO"/>
        </w:rPr>
        <w:t>este perioada în care jocul este complet, corectâdu-se doar erorile.</w:t>
      </w:r>
    </w:p>
    <w:p w:rsidR="00687AFD" w:rsidRDefault="00687AFD" w:rsidP="00DE65EC">
      <w:pPr>
        <w:spacing w:before="4"/>
        <w:rPr>
          <w:sz w:val="24"/>
          <w:szCs w:val="24"/>
          <w:lang w:val="ro-RO"/>
        </w:rPr>
      </w:pPr>
      <w:r>
        <w:rPr>
          <w:sz w:val="24"/>
          <w:szCs w:val="24"/>
          <w:lang w:val="ro-RO"/>
        </w:rPr>
        <w:tab/>
        <w:t xml:space="preserve">Corectarea greșelilor este o sarcină foarte importantă în procesul de dezvoltare. Unele limbaje de programare sunt mai predispuse anumitor defecte. Eliminarea acestora se face cu ajutorul unor IDEs(Integrated Development Environment sau Interactive Development Environment) precum Eclipse, Visual Studio, Kdevelop, NetBeans și Code::Blocks. Pentru realizarea jocurilor mai simple se poate folosi și Adobe Flash împreuna cu Action Script 3. În partea de Flash se adaugă evenimentele, grafică și </w:t>
      </w:r>
      <w:r w:rsidR="00237065">
        <w:rPr>
          <w:sz w:val="24"/>
          <w:szCs w:val="24"/>
          <w:lang w:val="ro-RO"/>
        </w:rPr>
        <w:t>se pot crea animații. In Action Script 3 se scrie propriu zis clasele și funcțiile utilizate pentru a crea funcționalitățile fiecarui obiect în parte.</w:t>
      </w:r>
    </w:p>
    <w:p w:rsidR="00237065" w:rsidRDefault="00237065" w:rsidP="00DE65EC">
      <w:pPr>
        <w:spacing w:before="4"/>
        <w:rPr>
          <w:sz w:val="24"/>
          <w:szCs w:val="24"/>
          <w:lang w:val="ro-RO"/>
        </w:rPr>
      </w:pPr>
      <w:r>
        <w:rPr>
          <w:sz w:val="24"/>
          <w:szCs w:val="24"/>
          <w:lang w:val="ro-RO"/>
        </w:rPr>
        <w:tab/>
        <w:t>Ca alte software-uri,  programele de creare a jocurilor sunt generate de la codul sursă în programul actual(denumit executabil) de către un compilator. Codul sursă poate fi creat cu aproape orice editor de text, dar cei mai mulți programatori folosesc un mediu de dezvoltare complet integrat(IDE). Cele mai populare pentru Xbox si Windows sunt Microsoft Visual Studio și CodeWarrior.</w:t>
      </w:r>
    </w:p>
    <w:p w:rsidR="00237065" w:rsidRDefault="00237065" w:rsidP="00DE65EC">
      <w:pPr>
        <w:spacing w:before="4"/>
        <w:rPr>
          <w:sz w:val="24"/>
          <w:szCs w:val="24"/>
          <w:lang w:val="ro-RO"/>
        </w:rPr>
      </w:pPr>
      <w:r>
        <w:rPr>
          <w:sz w:val="24"/>
          <w:szCs w:val="24"/>
          <w:lang w:val="ro-RO"/>
        </w:rPr>
        <w:tab/>
        <w:t>Companiile producătoare de jocuri sunt adesea dornice să cheltuie mii de dolari pentru a se asigura că programatorii sunt bine echipați cu cele mai bune instrumente de lucru.</w:t>
      </w:r>
    </w:p>
    <w:p w:rsidR="00237065" w:rsidRDefault="00237065" w:rsidP="00DE65EC">
      <w:pPr>
        <w:spacing w:before="4"/>
        <w:rPr>
          <w:sz w:val="24"/>
          <w:szCs w:val="24"/>
          <w:lang w:val="ro-RO"/>
        </w:rPr>
      </w:pPr>
    </w:p>
    <w:p w:rsidR="00237065" w:rsidRPr="00687AFD" w:rsidRDefault="00237065" w:rsidP="00DE65EC">
      <w:pPr>
        <w:spacing w:before="4"/>
      </w:pPr>
    </w:p>
    <w:p w:rsidR="00CA782A" w:rsidRDefault="00CA782A" w:rsidP="00CA782A">
      <w:pPr>
        <w:pStyle w:val="Heading3"/>
        <w:numPr>
          <w:ilvl w:val="0"/>
          <w:numId w:val="0"/>
        </w:numPr>
        <w:shd w:val="clear" w:color="auto" w:fill="FFFFFF"/>
        <w:spacing w:before="72" w:after="0"/>
        <w:rPr>
          <w:rStyle w:val="mw-headline"/>
          <w:rFonts w:ascii="Times New Roman" w:hAnsi="Times New Roman" w:cs="Times New Roman"/>
          <w:b w:val="0"/>
          <w:sz w:val="24"/>
          <w:szCs w:val="24"/>
        </w:rPr>
      </w:pPr>
    </w:p>
    <w:p w:rsidR="00237065" w:rsidRPr="00237065" w:rsidRDefault="00237065" w:rsidP="00237065"/>
    <w:p w:rsidR="00237065" w:rsidRDefault="009234F4" w:rsidP="009234F4">
      <w:pPr>
        <w:pStyle w:val="Heading3"/>
        <w:numPr>
          <w:ilvl w:val="0"/>
          <w:numId w:val="22"/>
        </w:numPr>
        <w:shd w:val="clear" w:color="auto" w:fill="FFFFFF"/>
        <w:spacing w:before="72" w:after="0"/>
        <w:rPr>
          <w:rStyle w:val="mw-headline"/>
          <w:rFonts w:ascii="Times New Roman" w:hAnsi="Times New Roman" w:cs="Times New Roman"/>
          <w:sz w:val="28"/>
          <w:szCs w:val="28"/>
        </w:rPr>
      </w:pPr>
      <w:proofErr w:type="spellStart"/>
      <w:r>
        <w:rPr>
          <w:rStyle w:val="mw-headline"/>
          <w:rFonts w:ascii="Times New Roman" w:hAnsi="Times New Roman" w:cs="Times New Roman"/>
          <w:sz w:val="28"/>
          <w:szCs w:val="28"/>
        </w:rPr>
        <w:lastRenderedPageBreak/>
        <w:t>Limbaje</w:t>
      </w:r>
      <w:proofErr w:type="spellEnd"/>
      <w:r>
        <w:rPr>
          <w:rStyle w:val="mw-headline"/>
          <w:rFonts w:ascii="Times New Roman" w:hAnsi="Times New Roman" w:cs="Times New Roman"/>
          <w:sz w:val="28"/>
          <w:szCs w:val="28"/>
        </w:rPr>
        <w:t xml:space="preserve"> de </w:t>
      </w:r>
      <w:proofErr w:type="spellStart"/>
      <w:r>
        <w:rPr>
          <w:rStyle w:val="mw-headline"/>
          <w:rFonts w:ascii="Times New Roman" w:hAnsi="Times New Roman" w:cs="Times New Roman"/>
          <w:sz w:val="28"/>
          <w:szCs w:val="28"/>
        </w:rPr>
        <w:t>programare</w:t>
      </w:r>
      <w:proofErr w:type="spellEnd"/>
    </w:p>
    <w:p w:rsidR="00CA782A" w:rsidRDefault="00CA782A" w:rsidP="00CA782A">
      <w:pPr>
        <w:pStyle w:val="Heading3"/>
        <w:numPr>
          <w:ilvl w:val="0"/>
          <w:numId w:val="0"/>
        </w:numPr>
        <w:shd w:val="clear" w:color="auto" w:fill="FFFFFF"/>
        <w:spacing w:before="72" w:after="0"/>
        <w:rPr>
          <w:rFonts w:ascii="Times New Roman" w:hAnsi="Times New Roman" w:cs="Times New Roman"/>
          <w:sz w:val="28"/>
          <w:szCs w:val="28"/>
        </w:rPr>
      </w:pPr>
      <w:r w:rsidRPr="00CA782A">
        <w:rPr>
          <w:rStyle w:val="mw-headline"/>
          <w:rFonts w:ascii="Times New Roman" w:hAnsi="Times New Roman" w:cs="Times New Roman"/>
          <w:sz w:val="28"/>
          <w:szCs w:val="28"/>
        </w:rPr>
        <w:t xml:space="preserve"> </w:t>
      </w:r>
      <w:r w:rsidRPr="00CA782A">
        <w:rPr>
          <w:rFonts w:ascii="Times New Roman" w:hAnsi="Times New Roman" w:cs="Times New Roman"/>
          <w:sz w:val="28"/>
          <w:szCs w:val="28"/>
        </w:rPr>
        <w:t xml:space="preserve"> </w:t>
      </w:r>
    </w:p>
    <w:p w:rsidR="00237065" w:rsidRPr="00237065" w:rsidRDefault="00237065" w:rsidP="00237065"/>
    <w:p w:rsidR="004A6FA0" w:rsidRDefault="00EC63E1" w:rsidP="00237065">
      <w:pPr>
        <w:pStyle w:val="NormalWeb"/>
        <w:shd w:val="clear" w:color="auto" w:fill="FFFFFF"/>
        <w:spacing w:before="120" w:beforeAutospacing="0" w:after="120" w:afterAutospacing="0" w:line="336" w:lineRule="atLeast"/>
      </w:pPr>
      <w:r>
        <w:t xml:space="preserve"> </w:t>
      </w:r>
      <w:r w:rsidR="00237065">
        <w:tab/>
      </w:r>
      <w:proofErr w:type="spellStart"/>
      <w:r w:rsidR="00237065">
        <w:t>Limbajele</w:t>
      </w:r>
      <w:proofErr w:type="spellEnd"/>
      <w:r w:rsidR="00237065">
        <w:t xml:space="preserve"> de </w:t>
      </w:r>
      <w:proofErr w:type="spellStart"/>
      <w:r w:rsidR="00237065">
        <w:t>programare</w:t>
      </w:r>
      <w:proofErr w:type="spellEnd"/>
      <w:r w:rsidR="00237065">
        <w:t xml:space="preserve"> </w:t>
      </w:r>
      <w:proofErr w:type="spellStart"/>
      <w:r w:rsidR="00237065">
        <w:t>diferite</w:t>
      </w:r>
      <w:proofErr w:type="spellEnd"/>
      <w:r w:rsidR="00237065">
        <w:t xml:space="preserve"> </w:t>
      </w:r>
      <w:proofErr w:type="spellStart"/>
      <w:r w:rsidR="00237065">
        <w:t>cer</w:t>
      </w:r>
      <w:proofErr w:type="spellEnd"/>
      <w:r w:rsidR="00237065">
        <w:t xml:space="preserve"> </w:t>
      </w:r>
      <w:proofErr w:type="spellStart"/>
      <w:r w:rsidR="00237065">
        <w:t>stiuluri</w:t>
      </w:r>
      <w:proofErr w:type="spellEnd"/>
      <w:r w:rsidR="00237065">
        <w:t xml:space="preserve"> de </w:t>
      </w:r>
      <w:proofErr w:type="spellStart"/>
      <w:r w:rsidR="00237065">
        <w:t>programare</w:t>
      </w:r>
      <w:proofErr w:type="spellEnd"/>
      <w:r w:rsidR="00237065">
        <w:t xml:space="preserve"> </w:t>
      </w:r>
      <w:proofErr w:type="spellStart"/>
      <w:proofErr w:type="gramStart"/>
      <w:r w:rsidR="00237065">
        <w:t>diferite</w:t>
      </w:r>
      <w:proofErr w:type="spellEnd"/>
      <w:r w:rsidR="00237065">
        <w:t>(</w:t>
      </w:r>
      <w:proofErr w:type="spellStart"/>
      <w:proofErr w:type="gramEnd"/>
      <w:r w:rsidR="00237065">
        <w:t>numite</w:t>
      </w:r>
      <w:proofErr w:type="spellEnd"/>
      <w:r w:rsidR="00237065">
        <w:t xml:space="preserve"> paradigm de </w:t>
      </w:r>
      <w:proofErr w:type="spellStart"/>
      <w:r w:rsidR="00237065">
        <w:t>programare</w:t>
      </w:r>
      <w:proofErr w:type="spellEnd"/>
      <w:r w:rsidR="00237065">
        <w:t xml:space="preserve">). </w:t>
      </w:r>
      <w:r w:rsidR="007E2010">
        <w:t>[2]</w:t>
      </w:r>
    </w:p>
    <w:p w:rsidR="00237065" w:rsidRDefault="00237065" w:rsidP="00237065">
      <w:pPr>
        <w:pStyle w:val="NormalWeb"/>
        <w:shd w:val="clear" w:color="auto" w:fill="FFFFFF"/>
        <w:spacing w:before="120" w:beforeAutospacing="0" w:after="120" w:afterAutospacing="0" w:line="336" w:lineRule="atLeast"/>
        <w:rPr>
          <w:lang w:val="ro-RO"/>
        </w:rPr>
      </w:pPr>
      <w:r>
        <w:tab/>
        <w:t xml:space="preserve">Allen Downey, </w:t>
      </w:r>
      <w:proofErr w:type="spellStart"/>
      <w:r>
        <w:t>în</w:t>
      </w:r>
      <w:proofErr w:type="spellEnd"/>
      <w:r>
        <w:t xml:space="preserve"> </w:t>
      </w:r>
      <w:proofErr w:type="spellStart"/>
      <w:r>
        <w:t>cartea</w:t>
      </w:r>
      <w:proofErr w:type="spellEnd"/>
      <w:r>
        <w:t xml:space="preserve"> </w:t>
      </w:r>
      <w:proofErr w:type="spellStart"/>
      <w:proofErr w:type="gramStart"/>
      <w:r>
        <w:t>sa</w:t>
      </w:r>
      <w:proofErr w:type="spellEnd"/>
      <w:proofErr w:type="gramEnd"/>
      <w:r>
        <w:t xml:space="preserve"> “How To Think Like A Computer Scientist”, </w:t>
      </w:r>
      <w:proofErr w:type="spellStart"/>
      <w:r>
        <w:t>spune</w:t>
      </w:r>
      <w:proofErr w:type="spellEnd"/>
      <w:r>
        <w:t xml:space="preserve">: </w:t>
      </w:r>
      <w:proofErr w:type="spellStart"/>
      <w:r>
        <w:t>Detaliile</w:t>
      </w:r>
      <w:proofErr w:type="spellEnd"/>
      <w:r>
        <w:t xml:space="preserve"> </w:t>
      </w:r>
      <w:proofErr w:type="spellStart"/>
      <w:r>
        <w:t>arată</w:t>
      </w:r>
      <w:proofErr w:type="spellEnd"/>
      <w:r>
        <w:t xml:space="preserve"> </w:t>
      </w:r>
      <w:proofErr w:type="spellStart"/>
      <w:r>
        <w:t>diferit</w:t>
      </w:r>
      <w:proofErr w:type="spellEnd"/>
      <w:r>
        <w:t xml:space="preserve"> </w:t>
      </w:r>
      <w:proofErr w:type="spellStart"/>
      <w:r>
        <w:t>în</w:t>
      </w:r>
      <w:proofErr w:type="spellEnd"/>
      <w:r>
        <w:t xml:space="preserve"> </w:t>
      </w:r>
      <w:proofErr w:type="spellStart"/>
      <w:r>
        <w:t>limbajele</w:t>
      </w:r>
      <w:proofErr w:type="spellEnd"/>
      <w:r>
        <w:t xml:space="preserve"> de </w:t>
      </w:r>
      <w:proofErr w:type="spellStart"/>
      <w:r>
        <w:t>programare</w:t>
      </w:r>
      <w:proofErr w:type="spellEnd"/>
      <w:r>
        <w:t xml:space="preserve">, </w:t>
      </w:r>
      <w:proofErr w:type="spellStart"/>
      <w:r>
        <w:t>dar</w:t>
      </w:r>
      <w:proofErr w:type="spellEnd"/>
      <w:r>
        <w:t xml:space="preserve"> </w:t>
      </w:r>
      <w:proofErr w:type="spellStart"/>
      <w:r>
        <w:t>câteva</w:t>
      </w:r>
      <w:proofErr w:type="spellEnd"/>
      <w:r>
        <w:t xml:space="preserve"> </w:t>
      </w:r>
      <w:proofErr w:type="spellStart"/>
      <w:r>
        <w:t>instrucțiuni</w:t>
      </w:r>
      <w:proofErr w:type="spellEnd"/>
      <w:r>
        <w:t xml:space="preserve"> de </w:t>
      </w:r>
      <w:proofErr w:type="spellStart"/>
      <w:r>
        <w:t>bază</w:t>
      </w:r>
      <w:proofErr w:type="spellEnd"/>
      <w:r>
        <w:t xml:space="preserve"> </w:t>
      </w:r>
      <w:proofErr w:type="spellStart"/>
      <w:r>
        <w:t>apar</w:t>
      </w:r>
      <w:proofErr w:type="spellEnd"/>
      <w:r>
        <w:t xml:space="preserve"> </w:t>
      </w:r>
      <w:proofErr w:type="spellStart"/>
      <w:r>
        <w:t>în</w:t>
      </w:r>
      <w:proofErr w:type="spellEnd"/>
      <w:r>
        <w:t xml:space="preserve"> </w:t>
      </w:r>
      <w:r>
        <w:rPr>
          <w:lang w:val="ro-RO"/>
        </w:rPr>
        <w:t>aproape toate limbajele</w:t>
      </w:r>
      <w:r w:rsidR="0002505B">
        <w:rPr>
          <w:lang w:val="ro-RO"/>
        </w:rPr>
        <w:t>.</w:t>
      </w:r>
    </w:p>
    <w:p w:rsidR="0002505B" w:rsidRDefault="0002505B" w:rsidP="00237065">
      <w:pPr>
        <w:pStyle w:val="NormalWeb"/>
        <w:shd w:val="clear" w:color="auto" w:fill="FFFFFF"/>
        <w:spacing w:before="120" w:beforeAutospacing="0" w:after="120" w:afterAutospacing="0" w:line="336" w:lineRule="atLeast"/>
        <w:rPr>
          <w:lang w:val="ro-RO"/>
        </w:rPr>
      </w:pPr>
      <w:r>
        <w:rPr>
          <w:lang w:val="ro-RO"/>
        </w:rPr>
        <w:tab/>
        <w:t>Astăzi, cel mai popular limbaj de programare este C++. Totuși, Java si C sunt de asemenea populare, dar nepotrivite pentru aceste proiecte.</w:t>
      </w:r>
      <w:r w:rsidR="007E2010">
        <w:rPr>
          <w:lang w:val="ro-RO"/>
        </w:rPr>
        <w:t>[2]</w:t>
      </w:r>
    </w:p>
    <w:p w:rsidR="0002505B" w:rsidRDefault="0002505B" w:rsidP="00237065">
      <w:pPr>
        <w:pStyle w:val="NormalWeb"/>
        <w:shd w:val="clear" w:color="auto" w:fill="FFFFFF"/>
        <w:spacing w:before="120" w:beforeAutospacing="0" w:after="120" w:afterAutospacing="0" w:line="336" w:lineRule="atLeast"/>
        <w:rPr>
          <w:lang w:val="ro-RO"/>
        </w:rPr>
      </w:pPr>
      <w:r>
        <w:rPr>
          <w:lang w:val="ro-RO"/>
        </w:rPr>
        <w:tab/>
        <w:t>Limbajele de codificare de nivel înalt sunt din ce în ce mai folosite ca extensii integrate în jocul de bază scris într-un limbaj de programare de nivel mediu precum C++. Mulți producători au creat limbaje personalizate pentru jocurile lor, precum QuakeC(id Software) și UnrealScript(Epic Games). În următoarea figură vă prezint cele mai folosite limbajele si avantajele și dezavantajele fiecărui limbaj.</w:t>
      </w:r>
      <w:r w:rsidR="007E2010">
        <w:rPr>
          <w:lang w:val="ro-RO"/>
        </w:rPr>
        <w:t>[2]</w:t>
      </w:r>
    </w:p>
    <w:p w:rsidR="0002505B" w:rsidRDefault="0002505B" w:rsidP="00237065">
      <w:pPr>
        <w:pStyle w:val="NormalWeb"/>
        <w:shd w:val="clear" w:color="auto" w:fill="FFFFFF"/>
        <w:spacing w:before="120" w:beforeAutospacing="0" w:after="120" w:afterAutospacing="0" w:line="336" w:lineRule="atLeast"/>
        <w:rPr>
          <w:rStyle w:val="mw-headline"/>
          <w:lang w:val="ro-RO"/>
        </w:rPr>
      </w:pPr>
      <w:r>
        <w:rPr>
          <w:noProof/>
        </w:rPr>
        <w:drawing>
          <wp:inline distT="0" distB="0" distL="0" distR="0">
            <wp:extent cx="5384464" cy="3951660"/>
            <wp:effectExtent l="19050" t="0" r="668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385665" cy="3952541"/>
                    </a:xfrm>
                    <a:prstGeom prst="rect">
                      <a:avLst/>
                    </a:prstGeom>
                    <a:noFill/>
                    <a:ln w="9525">
                      <a:noFill/>
                      <a:miter lim="800000"/>
                      <a:headEnd/>
                      <a:tailEnd/>
                    </a:ln>
                  </pic:spPr>
                </pic:pic>
              </a:graphicData>
            </a:graphic>
          </wp:inline>
        </w:drawing>
      </w:r>
    </w:p>
    <w:p w:rsidR="0002505B" w:rsidRDefault="0002505B" w:rsidP="00237065">
      <w:pPr>
        <w:pStyle w:val="NormalWeb"/>
        <w:shd w:val="clear" w:color="auto" w:fill="FFFFFF"/>
        <w:spacing w:before="120" w:beforeAutospacing="0" w:after="120" w:afterAutospacing="0" w:line="336" w:lineRule="atLeast"/>
        <w:rPr>
          <w:rStyle w:val="mw-headline"/>
          <w:lang w:val="ro-RO"/>
        </w:rPr>
      </w:pPr>
      <w:r>
        <w:rPr>
          <w:noProof/>
        </w:rPr>
        <w:lastRenderedPageBreak/>
        <w:drawing>
          <wp:inline distT="0" distB="0" distL="0" distR="0">
            <wp:extent cx="5697220" cy="733098"/>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697220" cy="733098"/>
                    </a:xfrm>
                    <a:prstGeom prst="rect">
                      <a:avLst/>
                    </a:prstGeom>
                    <a:noFill/>
                    <a:ln w="9525">
                      <a:noFill/>
                      <a:miter lim="800000"/>
                      <a:headEnd/>
                      <a:tailEnd/>
                    </a:ln>
                  </pic:spPr>
                </pic:pic>
              </a:graphicData>
            </a:graphic>
          </wp:inline>
        </w:drawing>
      </w:r>
    </w:p>
    <w:p w:rsidR="009234F4" w:rsidRPr="00237065" w:rsidRDefault="009234F4" w:rsidP="00237065">
      <w:pPr>
        <w:pStyle w:val="NormalWeb"/>
        <w:shd w:val="clear" w:color="auto" w:fill="FFFFFF"/>
        <w:spacing w:before="120" w:beforeAutospacing="0" w:after="120" w:afterAutospacing="0" w:line="336" w:lineRule="atLeast"/>
        <w:rPr>
          <w:rStyle w:val="mw-headline"/>
          <w:lang w:val="ro-RO"/>
        </w:rPr>
      </w:pPr>
    </w:p>
    <w:p w:rsidR="004A6FA0" w:rsidRDefault="009234F4" w:rsidP="009234F4">
      <w:pPr>
        <w:pStyle w:val="Heading4"/>
        <w:numPr>
          <w:ilvl w:val="0"/>
          <w:numId w:val="22"/>
        </w:numPr>
        <w:shd w:val="clear" w:color="auto" w:fill="FFFFFF"/>
        <w:spacing w:before="72" w:after="0" w:line="336" w:lineRule="atLeast"/>
        <w:rPr>
          <w:rStyle w:val="mw-headline"/>
          <w:rFonts w:ascii="Times New Roman" w:hAnsi="Times New Roman" w:cs="Times New Roman"/>
        </w:rPr>
      </w:pPr>
      <w:proofErr w:type="spellStart"/>
      <w:r>
        <w:rPr>
          <w:rStyle w:val="mw-headline"/>
          <w:rFonts w:ascii="Times New Roman" w:hAnsi="Times New Roman" w:cs="Times New Roman"/>
        </w:rPr>
        <w:t>Structura</w:t>
      </w:r>
      <w:proofErr w:type="spellEnd"/>
      <w:r>
        <w:rPr>
          <w:rStyle w:val="mw-headline"/>
          <w:rFonts w:ascii="Times New Roman" w:hAnsi="Times New Roman" w:cs="Times New Roman"/>
        </w:rPr>
        <w:t xml:space="preserve"> </w:t>
      </w:r>
      <w:proofErr w:type="spellStart"/>
      <w:r>
        <w:rPr>
          <w:rStyle w:val="mw-headline"/>
          <w:rFonts w:ascii="Times New Roman" w:hAnsi="Times New Roman" w:cs="Times New Roman"/>
        </w:rPr>
        <w:t>unui</w:t>
      </w:r>
      <w:proofErr w:type="spellEnd"/>
      <w:r>
        <w:rPr>
          <w:rStyle w:val="mw-headline"/>
          <w:rFonts w:ascii="Times New Roman" w:hAnsi="Times New Roman" w:cs="Times New Roman"/>
        </w:rPr>
        <w:t xml:space="preserve"> </w:t>
      </w:r>
      <w:proofErr w:type="spellStart"/>
      <w:r>
        <w:rPr>
          <w:rStyle w:val="mw-headline"/>
          <w:rFonts w:ascii="Times New Roman" w:hAnsi="Times New Roman" w:cs="Times New Roman"/>
        </w:rPr>
        <w:t>joc</w:t>
      </w:r>
      <w:proofErr w:type="spellEnd"/>
    </w:p>
    <w:p w:rsidR="009234F4" w:rsidRDefault="009234F4" w:rsidP="009234F4"/>
    <w:p w:rsidR="009234F4" w:rsidRDefault="009234F4" w:rsidP="009234F4"/>
    <w:p w:rsidR="009234F4" w:rsidRPr="009234F4" w:rsidRDefault="009234F4" w:rsidP="009234F4"/>
    <w:p w:rsidR="0057660A" w:rsidRDefault="0057660A" w:rsidP="0057660A">
      <w:pPr>
        <w:rPr>
          <w:sz w:val="24"/>
          <w:szCs w:val="24"/>
          <w:lang w:val="ro-RO"/>
        </w:rPr>
      </w:pPr>
      <w:r>
        <w:tab/>
      </w:r>
      <w:proofErr w:type="spellStart"/>
      <w:r w:rsidRPr="0057660A">
        <w:rPr>
          <w:sz w:val="24"/>
          <w:szCs w:val="24"/>
        </w:rPr>
        <w:t>Com</w:t>
      </w:r>
      <w:r>
        <w:rPr>
          <w:sz w:val="24"/>
          <w:szCs w:val="24"/>
        </w:rPr>
        <w:t>ponenta</w:t>
      </w:r>
      <w:proofErr w:type="spellEnd"/>
      <w:r>
        <w:rPr>
          <w:sz w:val="24"/>
          <w:szCs w:val="24"/>
        </w:rPr>
        <w:t xml:space="preserve"> central </w:t>
      </w:r>
      <w:proofErr w:type="gramStart"/>
      <w:r>
        <w:rPr>
          <w:sz w:val="24"/>
          <w:szCs w:val="24"/>
        </w:rPr>
        <w:t>a</w:t>
      </w:r>
      <w:proofErr w:type="gramEnd"/>
      <w:r>
        <w:rPr>
          <w:sz w:val="24"/>
          <w:szCs w:val="24"/>
        </w:rPr>
        <w:t xml:space="preserve"> </w:t>
      </w:r>
      <w:proofErr w:type="spellStart"/>
      <w:r>
        <w:rPr>
          <w:sz w:val="24"/>
          <w:szCs w:val="24"/>
        </w:rPr>
        <w:t>oricărui</w:t>
      </w:r>
      <w:proofErr w:type="spellEnd"/>
      <w:r>
        <w:rPr>
          <w:sz w:val="24"/>
          <w:szCs w:val="24"/>
        </w:rPr>
        <w:t xml:space="preserve"> </w:t>
      </w:r>
      <w:proofErr w:type="spellStart"/>
      <w:r>
        <w:rPr>
          <w:sz w:val="24"/>
          <w:szCs w:val="24"/>
        </w:rPr>
        <w:t>joc</w:t>
      </w:r>
      <w:proofErr w:type="spellEnd"/>
      <w:r>
        <w:rPr>
          <w:sz w:val="24"/>
          <w:szCs w:val="24"/>
        </w:rPr>
        <w:t xml:space="preserve">, din </w:t>
      </w:r>
      <w:proofErr w:type="spellStart"/>
      <w:r>
        <w:rPr>
          <w:sz w:val="24"/>
          <w:szCs w:val="24"/>
        </w:rPr>
        <w:t>punct</w:t>
      </w:r>
      <w:proofErr w:type="spellEnd"/>
      <w:r>
        <w:rPr>
          <w:sz w:val="24"/>
          <w:szCs w:val="24"/>
        </w:rPr>
        <w:t xml:space="preserve"> de </w:t>
      </w:r>
      <w:proofErr w:type="spellStart"/>
      <w:r>
        <w:rPr>
          <w:sz w:val="24"/>
          <w:szCs w:val="24"/>
        </w:rPr>
        <w:t>vedere</w:t>
      </w:r>
      <w:proofErr w:type="spellEnd"/>
      <w:r>
        <w:rPr>
          <w:sz w:val="24"/>
          <w:szCs w:val="24"/>
        </w:rPr>
        <w:t xml:space="preserve"> al </w:t>
      </w:r>
      <w:proofErr w:type="spellStart"/>
      <w:r>
        <w:rPr>
          <w:sz w:val="24"/>
          <w:szCs w:val="24"/>
        </w:rPr>
        <w:t>programării</w:t>
      </w:r>
      <w:proofErr w:type="spellEnd"/>
      <w:r>
        <w:rPr>
          <w:sz w:val="24"/>
          <w:szCs w:val="24"/>
        </w:rPr>
        <w:t xml:space="preserve">, </w:t>
      </w:r>
      <w:proofErr w:type="spellStart"/>
      <w:r>
        <w:rPr>
          <w:sz w:val="24"/>
          <w:szCs w:val="24"/>
        </w:rPr>
        <w:t>este</w:t>
      </w:r>
      <w:proofErr w:type="spellEnd"/>
      <w:r>
        <w:rPr>
          <w:sz w:val="24"/>
          <w:szCs w:val="24"/>
        </w:rPr>
        <w:t xml:space="preserve"> </w:t>
      </w:r>
      <w:proofErr w:type="spellStart"/>
      <w:r>
        <w:rPr>
          <w:sz w:val="24"/>
          <w:szCs w:val="24"/>
        </w:rPr>
        <w:t>ciclul</w:t>
      </w:r>
      <w:proofErr w:type="spellEnd"/>
      <w:r>
        <w:rPr>
          <w:sz w:val="24"/>
          <w:szCs w:val="24"/>
        </w:rPr>
        <w:t xml:space="preserve"> de </w:t>
      </w:r>
      <w:proofErr w:type="spellStart"/>
      <w:r>
        <w:rPr>
          <w:sz w:val="24"/>
          <w:szCs w:val="24"/>
        </w:rPr>
        <w:t>rulare</w:t>
      </w:r>
      <w:proofErr w:type="spellEnd"/>
      <w:r>
        <w:rPr>
          <w:sz w:val="24"/>
          <w:szCs w:val="24"/>
        </w:rPr>
        <w:t xml:space="preserve"> a </w:t>
      </w:r>
      <w:proofErr w:type="spellStart"/>
      <w:r>
        <w:rPr>
          <w:sz w:val="24"/>
          <w:szCs w:val="24"/>
        </w:rPr>
        <w:t>jocului</w:t>
      </w:r>
      <w:proofErr w:type="spellEnd"/>
      <w:r>
        <w:rPr>
          <w:sz w:val="24"/>
          <w:szCs w:val="24"/>
        </w:rPr>
        <w:t xml:space="preserve">. </w:t>
      </w:r>
      <w:proofErr w:type="spellStart"/>
      <w:r>
        <w:rPr>
          <w:sz w:val="24"/>
          <w:szCs w:val="24"/>
        </w:rPr>
        <w:t>Acesta</w:t>
      </w:r>
      <w:proofErr w:type="spellEnd"/>
      <w:r>
        <w:rPr>
          <w:sz w:val="24"/>
          <w:szCs w:val="24"/>
        </w:rPr>
        <w:t xml:space="preserve"> </w:t>
      </w:r>
      <w:proofErr w:type="spellStart"/>
      <w:r>
        <w:rPr>
          <w:sz w:val="24"/>
          <w:szCs w:val="24"/>
        </w:rPr>
        <w:t>permite</w:t>
      </w:r>
      <w:proofErr w:type="spellEnd"/>
      <w:r>
        <w:rPr>
          <w:sz w:val="24"/>
          <w:szCs w:val="24"/>
        </w:rPr>
        <w:t xml:space="preserve"> </w:t>
      </w:r>
      <w:proofErr w:type="spellStart"/>
      <w:r>
        <w:rPr>
          <w:sz w:val="24"/>
          <w:szCs w:val="24"/>
        </w:rPr>
        <w:t>jocului</w:t>
      </w:r>
      <w:proofErr w:type="spellEnd"/>
      <w:r>
        <w:rPr>
          <w:sz w:val="24"/>
          <w:szCs w:val="24"/>
        </w:rPr>
        <w:t xml:space="preserve"> </w:t>
      </w:r>
      <w:proofErr w:type="spellStart"/>
      <w:r>
        <w:rPr>
          <w:sz w:val="24"/>
          <w:szCs w:val="24"/>
        </w:rPr>
        <w:t>să</w:t>
      </w:r>
      <w:proofErr w:type="spellEnd"/>
      <w:r>
        <w:rPr>
          <w:sz w:val="24"/>
          <w:szCs w:val="24"/>
        </w:rPr>
        <w:t xml:space="preserve"> </w:t>
      </w:r>
      <w:proofErr w:type="spellStart"/>
      <w:r>
        <w:rPr>
          <w:sz w:val="24"/>
          <w:szCs w:val="24"/>
        </w:rPr>
        <w:t>ruleze</w:t>
      </w:r>
      <w:proofErr w:type="spellEnd"/>
      <w:r>
        <w:rPr>
          <w:sz w:val="24"/>
          <w:szCs w:val="24"/>
        </w:rPr>
        <w:t xml:space="preserve"> </w:t>
      </w:r>
      <w:proofErr w:type="spellStart"/>
      <w:r>
        <w:rPr>
          <w:sz w:val="24"/>
          <w:szCs w:val="24"/>
        </w:rPr>
        <w:t>fără</w:t>
      </w:r>
      <w:proofErr w:type="spellEnd"/>
      <w:r>
        <w:rPr>
          <w:sz w:val="24"/>
          <w:szCs w:val="24"/>
        </w:rPr>
        <w:t xml:space="preserve"> </w:t>
      </w:r>
      <w:proofErr w:type="spellStart"/>
      <w:r>
        <w:rPr>
          <w:sz w:val="24"/>
          <w:szCs w:val="24"/>
        </w:rPr>
        <w:t>probleme</w:t>
      </w:r>
      <w:proofErr w:type="spellEnd"/>
      <w:r>
        <w:rPr>
          <w:sz w:val="24"/>
          <w:szCs w:val="24"/>
        </w:rPr>
        <w:t>,</w:t>
      </w:r>
      <w:r>
        <w:rPr>
          <w:sz w:val="24"/>
          <w:szCs w:val="24"/>
          <w:lang w:val="ro-RO"/>
        </w:rPr>
        <w:t xml:space="preserve"> indiferent de datele de intrare ale unui utilizator sau lipsa acestora</w:t>
      </w:r>
      <w:proofErr w:type="gramStart"/>
      <w:r>
        <w:rPr>
          <w:sz w:val="24"/>
          <w:szCs w:val="24"/>
          <w:lang w:val="ro-RO"/>
        </w:rPr>
        <w:t>.</w:t>
      </w:r>
      <w:r w:rsidR="007E2010">
        <w:rPr>
          <w:sz w:val="24"/>
          <w:szCs w:val="24"/>
          <w:lang w:val="ro-RO"/>
        </w:rPr>
        <w:t>[</w:t>
      </w:r>
      <w:proofErr w:type="gramEnd"/>
      <w:r w:rsidR="007E2010">
        <w:rPr>
          <w:sz w:val="24"/>
          <w:szCs w:val="24"/>
          <w:lang w:val="ro-RO"/>
        </w:rPr>
        <w:t>1]</w:t>
      </w:r>
    </w:p>
    <w:p w:rsidR="0057660A" w:rsidRDefault="0057660A" w:rsidP="0057660A">
      <w:pPr>
        <w:rPr>
          <w:sz w:val="24"/>
          <w:szCs w:val="24"/>
          <w:lang w:val="ro-RO"/>
        </w:rPr>
      </w:pPr>
      <w:r>
        <w:rPr>
          <w:sz w:val="24"/>
          <w:szCs w:val="24"/>
          <w:lang w:val="ro-RO"/>
        </w:rPr>
        <w:tab/>
        <w:t>Majoritatea programelor software tradiționale răspund datelor introduse de utilizator și nu fac nimic fără ele. De exemplu, un procesor de text formatează cuvintele pe măsură ce utilizatorul le testează. Dacă utilizatorul nu tastează nimic, procesorul de text nu va face nimic. Unele funcții pot lua mai mult timp pentru a fi finalizate, dar sun inițiate de un utilizator care îi dă programului o comandă.</w:t>
      </w:r>
    </w:p>
    <w:p w:rsidR="003073E9" w:rsidRDefault="003073E9" w:rsidP="0057660A">
      <w:pPr>
        <w:rPr>
          <w:sz w:val="24"/>
          <w:szCs w:val="24"/>
          <w:lang w:val="ro-RO"/>
        </w:rPr>
      </w:pPr>
      <w:r>
        <w:rPr>
          <w:sz w:val="24"/>
          <w:szCs w:val="24"/>
          <w:lang w:val="ro-RO"/>
        </w:rPr>
        <w:tab/>
        <w:t>La crearea unui joc, putem utiliza destul de bine orice structura organizationala care ne este de folos. Jocul v-a cuprinde module de program script, imagini grafice, modele 3D, fisiere audio și diverse alte module de definire a datelor.</w:t>
      </w:r>
    </w:p>
    <w:p w:rsidR="003073E9" w:rsidRDefault="003073E9" w:rsidP="0057660A">
      <w:pPr>
        <w:rPr>
          <w:sz w:val="24"/>
          <w:szCs w:val="24"/>
          <w:lang w:val="ro-RO"/>
        </w:rPr>
      </w:pPr>
      <w:r>
        <w:rPr>
          <w:sz w:val="24"/>
          <w:szCs w:val="24"/>
          <w:lang w:val="ro-RO"/>
        </w:rPr>
        <w:tab/>
        <w:t>Singura limitare reală în modul în care structura folderelor unui joc este faptul că modulul principal  root, trebuie să se afle în același folder ca și executabil, iar acest dosar va fi folderul root al jocului. Cel puțin ar trebuii sa facem pentru a organiza în mod rațional dosarele de joc, este de a avea un subarbore care conține cod comun, cod care ar fi in esență</w:t>
      </w:r>
      <w:r w:rsidR="008D40BD">
        <w:rPr>
          <w:sz w:val="24"/>
          <w:szCs w:val="24"/>
          <w:lang w:val="ro-RO"/>
        </w:rPr>
        <w:t xml:space="preserve"> aceleași tipuri de joc și variații, și un alt subarbore care ar conține codul de control si resursele specifice care se referă la un joc special, tipul de joc, sau variație de joc.</w:t>
      </w:r>
    </w:p>
    <w:p w:rsidR="007E2010" w:rsidRDefault="007E2010" w:rsidP="0057660A">
      <w:pPr>
        <w:rPr>
          <w:sz w:val="24"/>
          <w:szCs w:val="24"/>
          <w:lang w:val="ro-RO"/>
        </w:rPr>
      </w:pPr>
      <w:r>
        <w:rPr>
          <w:sz w:val="24"/>
          <w:szCs w:val="24"/>
          <w:lang w:val="ro-RO"/>
        </w:rPr>
        <w:tab/>
        <w:t>Structura unui joaca poate arata ca si in urmatoarea imagine:</w:t>
      </w:r>
    </w:p>
    <w:p w:rsidR="007E2010" w:rsidRDefault="007E2010" w:rsidP="0057660A">
      <w:pPr>
        <w:rPr>
          <w:sz w:val="24"/>
          <w:szCs w:val="24"/>
          <w:lang w:val="ro-RO"/>
        </w:rPr>
      </w:pPr>
    </w:p>
    <w:p w:rsidR="007E2010" w:rsidRDefault="007E2010" w:rsidP="007E2010">
      <w:pPr>
        <w:jc w:val="center"/>
        <w:rPr>
          <w:sz w:val="24"/>
          <w:szCs w:val="24"/>
          <w:lang w:val="ro-RO"/>
        </w:rPr>
      </w:pPr>
      <w:r>
        <w:rPr>
          <w:noProof/>
        </w:rPr>
        <w:drawing>
          <wp:inline distT="0" distB="0" distL="0" distR="0">
            <wp:extent cx="2914650" cy="2627854"/>
            <wp:effectExtent l="19050" t="0" r="0" b="0"/>
            <wp:docPr id="11" name="Picture 11" descr="http://flylib.com/books/2/416/1/html/2/images/fig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flylib.com/books/2/416/1/html/2/images/fig4-1.jpg"/>
                    <pic:cNvPicPr>
                      <a:picLocks noChangeAspect="1" noChangeArrowheads="1"/>
                    </pic:cNvPicPr>
                  </pic:nvPicPr>
                  <pic:blipFill>
                    <a:blip r:embed="rId10" cstate="print"/>
                    <a:srcRect/>
                    <a:stretch>
                      <a:fillRect/>
                    </a:stretch>
                  </pic:blipFill>
                  <pic:spPr bwMode="auto">
                    <a:xfrm>
                      <a:off x="0" y="0"/>
                      <a:ext cx="2914650" cy="2627854"/>
                    </a:xfrm>
                    <a:prstGeom prst="rect">
                      <a:avLst/>
                    </a:prstGeom>
                    <a:noFill/>
                    <a:ln w="9525">
                      <a:noFill/>
                      <a:miter lim="800000"/>
                      <a:headEnd/>
                      <a:tailEnd/>
                    </a:ln>
                  </pic:spPr>
                </pic:pic>
              </a:graphicData>
            </a:graphic>
          </wp:inline>
        </w:drawing>
      </w:r>
    </w:p>
    <w:p w:rsidR="007E2010" w:rsidRDefault="007E2010" w:rsidP="007E2010">
      <w:pPr>
        <w:jc w:val="center"/>
        <w:rPr>
          <w:sz w:val="24"/>
          <w:szCs w:val="24"/>
          <w:lang w:val="ro-RO"/>
        </w:rPr>
      </w:pPr>
    </w:p>
    <w:p w:rsidR="0057660A" w:rsidRDefault="0057660A" w:rsidP="0057660A">
      <w:pPr>
        <w:rPr>
          <w:sz w:val="24"/>
          <w:szCs w:val="24"/>
          <w:lang w:val="ro-RO"/>
        </w:rPr>
      </w:pPr>
      <w:r>
        <w:rPr>
          <w:sz w:val="24"/>
          <w:szCs w:val="24"/>
          <w:lang w:val="ro-RO"/>
        </w:rPr>
        <w:tab/>
        <w:t>Jocurile, pe de altă parte, trebuie să continue să funcționeze independent de datele de intrare ale unui utilizator. Ciclul de rulare permite acest lucru. Un ciclu foarte simplificat, în pseudocod, poate arăta astfel:</w:t>
      </w:r>
    </w:p>
    <w:p w:rsidR="0057660A" w:rsidRDefault="0057660A" w:rsidP="0057660A">
      <w:pPr>
        <w:rPr>
          <w:sz w:val="24"/>
          <w:szCs w:val="24"/>
          <w:lang w:val="ro-RO"/>
        </w:rPr>
      </w:pPr>
      <w:r>
        <w:rPr>
          <w:noProof/>
          <w:sz w:val="24"/>
          <w:szCs w:val="24"/>
        </w:rPr>
        <w:drawing>
          <wp:inline distT="0" distB="0" distL="0" distR="0">
            <wp:extent cx="2964180" cy="3200400"/>
            <wp:effectExtent l="1905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964180" cy="3200400"/>
                    </a:xfrm>
                    <a:prstGeom prst="rect">
                      <a:avLst/>
                    </a:prstGeom>
                    <a:noFill/>
                    <a:ln w="9525">
                      <a:noFill/>
                      <a:miter lim="800000"/>
                      <a:headEnd/>
                      <a:tailEnd/>
                    </a:ln>
                  </pic:spPr>
                </pic:pic>
              </a:graphicData>
            </a:graphic>
          </wp:inline>
        </w:drawing>
      </w:r>
    </w:p>
    <w:p w:rsidR="0057660A" w:rsidRDefault="0057660A" w:rsidP="0057660A">
      <w:pPr>
        <w:rPr>
          <w:sz w:val="24"/>
          <w:szCs w:val="24"/>
          <w:lang w:val="ro-RO"/>
        </w:rPr>
      </w:pPr>
      <w:r>
        <w:rPr>
          <w:sz w:val="24"/>
          <w:szCs w:val="24"/>
          <w:lang w:val="ro-RO"/>
        </w:rPr>
        <w:tab/>
        <w:t>Astfel, chiar dacă utilizatorul nu tastează nicio comandă, jocul va rula, alături de toate caracteristicile sale(realitaea virtuală, spațiul, inamicii).</w:t>
      </w:r>
    </w:p>
    <w:p w:rsidR="0057660A" w:rsidRDefault="0057660A" w:rsidP="0057660A">
      <w:pPr>
        <w:jc w:val="center"/>
        <w:rPr>
          <w:sz w:val="24"/>
          <w:szCs w:val="24"/>
          <w:lang w:val="ro-RO"/>
        </w:rPr>
      </w:pPr>
      <w:r>
        <w:rPr>
          <w:noProof/>
          <w:sz w:val="24"/>
          <w:szCs w:val="24"/>
        </w:rPr>
        <w:drawing>
          <wp:inline distT="0" distB="0" distL="0" distR="0">
            <wp:extent cx="3649980" cy="2049780"/>
            <wp:effectExtent l="1905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3649980" cy="2049780"/>
                    </a:xfrm>
                    <a:prstGeom prst="rect">
                      <a:avLst/>
                    </a:prstGeom>
                    <a:noFill/>
                    <a:ln w="9525">
                      <a:noFill/>
                      <a:miter lim="800000"/>
                      <a:headEnd/>
                      <a:tailEnd/>
                    </a:ln>
                  </pic:spPr>
                </pic:pic>
              </a:graphicData>
            </a:graphic>
          </wp:inline>
        </w:drawing>
      </w:r>
    </w:p>
    <w:p w:rsidR="0057660A" w:rsidRDefault="0057660A" w:rsidP="0057660A">
      <w:pPr>
        <w:jc w:val="center"/>
        <w:rPr>
          <w:sz w:val="24"/>
          <w:szCs w:val="24"/>
          <w:lang w:val="ro-RO"/>
        </w:rPr>
      </w:pPr>
    </w:p>
    <w:p w:rsidR="0057660A" w:rsidRDefault="0057660A" w:rsidP="0057660A">
      <w:pPr>
        <w:rPr>
          <w:sz w:val="24"/>
          <w:szCs w:val="24"/>
          <w:lang w:val="ro-RO"/>
        </w:rPr>
      </w:pPr>
      <w:r>
        <w:rPr>
          <w:sz w:val="24"/>
          <w:szCs w:val="24"/>
          <w:lang w:val="ro-RO"/>
        </w:rPr>
        <w:tab/>
        <w:t>Acest joc din figura de mai sus se numeste Assassin”s Creed II si a fost creat în C++, C# și Python.</w:t>
      </w:r>
    </w:p>
    <w:p w:rsidR="0057660A" w:rsidRPr="0057660A" w:rsidRDefault="0057660A" w:rsidP="0057660A">
      <w:pPr>
        <w:rPr>
          <w:sz w:val="24"/>
          <w:szCs w:val="24"/>
          <w:lang w:val="ro-RO"/>
        </w:rPr>
      </w:pPr>
    </w:p>
    <w:p w:rsidR="0005207D" w:rsidRPr="00CA782A" w:rsidRDefault="0005207D" w:rsidP="0005207D">
      <w:pPr>
        <w:rPr>
          <w:sz w:val="24"/>
          <w:szCs w:val="24"/>
        </w:rPr>
      </w:pPr>
    </w:p>
    <w:p w:rsidR="006A065E" w:rsidRPr="00CA782A" w:rsidRDefault="006A065E" w:rsidP="005C68D0">
      <w:pPr>
        <w:pStyle w:val="NormalWeb"/>
        <w:shd w:val="clear" w:color="auto" w:fill="FFFFFF"/>
        <w:spacing w:before="120" w:beforeAutospacing="0" w:after="120" w:afterAutospacing="0" w:line="336" w:lineRule="atLeast"/>
      </w:pPr>
    </w:p>
    <w:p w:rsidR="00A06FE5" w:rsidRDefault="00A06FE5" w:rsidP="00CA782A">
      <w:pPr>
        <w:shd w:val="clear" w:color="auto" w:fill="FFFFFF"/>
        <w:spacing w:before="120" w:after="120" w:line="336" w:lineRule="atLeast"/>
        <w:rPr>
          <w:sz w:val="24"/>
          <w:szCs w:val="24"/>
        </w:rPr>
      </w:pPr>
    </w:p>
    <w:p w:rsidR="000A0C1C" w:rsidRPr="009234F4" w:rsidRDefault="009234F4" w:rsidP="009234F4">
      <w:pPr>
        <w:pStyle w:val="ListParagraph"/>
        <w:numPr>
          <w:ilvl w:val="0"/>
          <w:numId w:val="22"/>
        </w:numPr>
        <w:shd w:val="clear" w:color="auto" w:fill="FFFFFF"/>
        <w:spacing w:before="120" w:after="120" w:line="336" w:lineRule="atLeast"/>
        <w:rPr>
          <w:b/>
          <w:sz w:val="28"/>
          <w:szCs w:val="28"/>
        </w:rPr>
      </w:pPr>
      <w:proofErr w:type="spellStart"/>
      <w:r>
        <w:rPr>
          <w:b/>
          <w:sz w:val="28"/>
          <w:szCs w:val="28"/>
        </w:rPr>
        <w:lastRenderedPageBreak/>
        <w:t>Concluzii</w:t>
      </w:r>
      <w:proofErr w:type="spellEnd"/>
    </w:p>
    <w:p w:rsidR="00157605" w:rsidRDefault="000A0C1C" w:rsidP="00CA782A">
      <w:pPr>
        <w:shd w:val="clear" w:color="auto" w:fill="FFFFFF"/>
        <w:spacing w:before="120" w:after="120" w:line="336" w:lineRule="atLeast"/>
        <w:rPr>
          <w:sz w:val="24"/>
          <w:szCs w:val="24"/>
          <w:lang w:val="ro-RO"/>
        </w:rPr>
      </w:pPr>
      <w:r>
        <w:rPr>
          <w:sz w:val="24"/>
          <w:szCs w:val="24"/>
        </w:rPr>
        <w:tab/>
        <w:t xml:space="preserve">In </w:t>
      </w:r>
      <w:proofErr w:type="spellStart"/>
      <w:r>
        <w:rPr>
          <w:sz w:val="24"/>
          <w:szCs w:val="24"/>
        </w:rPr>
        <w:t>concluzie</w:t>
      </w:r>
      <w:proofErr w:type="spellEnd"/>
      <w:r>
        <w:rPr>
          <w:sz w:val="24"/>
          <w:szCs w:val="24"/>
        </w:rPr>
        <w:t xml:space="preserve"> </w:t>
      </w:r>
      <w:proofErr w:type="spellStart"/>
      <w:r>
        <w:rPr>
          <w:sz w:val="24"/>
          <w:szCs w:val="24"/>
        </w:rPr>
        <w:t>cele</w:t>
      </w:r>
      <w:proofErr w:type="spellEnd"/>
      <w:r>
        <w:rPr>
          <w:sz w:val="24"/>
          <w:szCs w:val="24"/>
        </w:rPr>
        <w:t xml:space="preserve"> </w:t>
      </w:r>
      <w:proofErr w:type="spellStart"/>
      <w:r>
        <w:rPr>
          <w:sz w:val="24"/>
          <w:szCs w:val="24"/>
        </w:rPr>
        <w:t>mai</w:t>
      </w:r>
      <w:proofErr w:type="spellEnd"/>
      <w:r>
        <w:rPr>
          <w:sz w:val="24"/>
          <w:szCs w:val="24"/>
        </w:rPr>
        <w:t xml:space="preserve"> </w:t>
      </w:r>
      <w:proofErr w:type="spellStart"/>
      <w:r>
        <w:rPr>
          <w:sz w:val="24"/>
          <w:szCs w:val="24"/>
        </w:rPr>
        <w:t>utilizate</w:t>
      </w:r>
      <w:proofErr w:type="spellEnd"/>
      <w:r>
        <w:rPr>
          <w:sz w:val="24"/>
          <w:szCs w:val="24"/>
        </w:rPr>
        <w:t xml:space="preserve"> </w:t>
      </w:r>
      <w:proofErr w:type="spellStart"/>
      <w:r>
        <w:rPr>
          <w:sz w:val="24"/>
          <w:szCs w:val="24"/>
        </w:rPr>
        <w:t>limbaje</w:t>
      </w:r>
      <w:proofErr w:type="spellEnd"/>
      <w:r>
        <w:rPr>
          <w:sz w:val="24"/>
          <w:szCs w:val="24"/>
        </w:rPr>
        <w:t xml:space="preserve"> </w:t>
      </w:r>
      <w:proofErr w:type="spellStart"/>
      <w:r>
        <w:rPr>
          <w:sz w:val="24"/>
          <w:szCs w:val="24"/>
        </w:rPr>
        <w:t>pentru</w:t>
      </w:r>
      <w:proofErr w:type="spellEnd"/>
      <w:r>
        <w:rPr>
          <w:sz w:val="24"/>
          <w:szCs w:val="24"/>
        </w:rPr>
        <w:t xml:space="preserve"> </w:t>
      </w:r>
      <w:proofErr w:type="spellStart"/>
      <w:r>
        <w:rPr>
          <w:sz w:val="24"/>
          <w:szCs w:val="24"/>
        </w:rPr>
        <w:t>crearea</w:t>
      </w:r>
      <w:proofErr w:type="spellEnd"/>
      <w:r>
        <w:rPr>
          <w:sz w:val="24"/>
          <w:szCs w:val="24"/>
        </w:rPr>
        <w:t xml:space="preserve"> </w:t>
      </w:r>
      <w:proofErr w:type="spellStart"/>
      <w:r>
        <w:rPr>
          <w:sz w:val="24"/>
          <w:szCs w:val="24"/>
        </w:rPr>
        <w:t>jocurilor</w:t>
      </w:r>
      <w:proofErr w:type="spellEnd"/>
      <w:r>
        <w:rPr>
          <w:sz w:val="24"/>
          <w:szCs w:val="24"/>
        </w:rPr>
        <w:t xml:space="preserve"> </w:t>
      </w:r>
      <w:proofErr w:type="spellStart"/>
      <w:r>
        <w:rPr>
          <w:sz w:val="24"/>
          <w:szCs w:val="24"/>
        </w:rPr>
        <w:t>sunt</w:t>
      </w:r>
      <w:proofErr w:type="spellEnd"/>
      <w:r>
        <w:rPr>
          <w:sz w:val="24"/>
          <w:szCs w:val="24"/>
        </w:rPr>
        <w:t xml:space="preserve"> C</w:t>
      </w:r>
      <w:proofErr w:type="gramStart"/>
      <w:r>
        <w:rPr>
          <w:sz w:val="24"/>
          <w:szCs w:val="24"/>
        </w:rPr>
        <w:t xml:space="preserve">#  </w:t>
      </w:r>
      <w:proofErr w:type="spellStart"/>
      <w:r>
        <w:rPr>
          <w:sz w:val="24"/>
          <w:szCs w:val="24"/>
        </w:rPr>
        <w:t>împreuna</w:t>
      </w:r>
      <w:proofErr w:type="spellEnd"/>
      <w:proofErr w:type="gramEnd"/>
      <w:r>
        <w:rPr>
          <w:sz w:val="24"/>
          <w:szCs w:val="24"/>
        </w:rPr>
        <w:t xml:space="preserve"> cu Unity </w:t>
      </w:r>
      <w:proofErr w:type="spellStart"/>
      <w:r>
        <w:rPr>
          <w:sz w:val="24"/>
          <w:szCs w:val="24"/>
        </w:rPr>
        <w:t>pentru</w:t>
      </w:r>
      <w:proofErr w:type="spellEnd"/>
      <w:r>
        <w:rPr>
          <w:sz w:val="24"/>
          <w:szCs w:val="24"/>
        </w:rPr>
        <w:t xml:space="preserve"> </w:t>
      </w:r>
      <w:proofErr w:type="spellStart"/>
      <w:r>
        <w:rPr>
          <w:sz w:val="24"/>
          <w:szCs w:val="24"/>
        </w:rPr>
        <w:t>rea</w:t>
      </w:r>
      <w:proofErr w:type="spellEnd"/>
      <w:r w:rsidR="00157605">
        <w:rPr>
          <w:sz w:val="24"/>
          <w:szCs w:val="24"/>
          <w:lang w:val="ro-RO"/>
        </w:rPr>
        <w:t>lizarea jocurilor pentru Android si IOS, dar pentru browser  se folosește cel mai des Javascript și HTML5, dar și Flash și ActionScript3. Cel din urma limbaj, cum ar fii ActionScript3 incă se mai  foloșeste dar mai rar deoarece in curând browser-ele nu o sa mai suporte swf-urile create de Adobe Flash Player.</w:t>
      </w:r>
    </w:p>
    <w:p w:rsidR="00157605" w:rsidRDefault="00157605" w:rsidP="00CA782A">
      <w:pPr>
        <w:shd w:val="clear" w:color="auto" w:fill="FFFFFF"/>
        <w:spacing w:before="120" w:after="120" w:line="336" w:lineRule="atLeast"/>
        <w:rPr>
          <w:sz w:val="24"/>
          <w:szCs w:val="24"/>
          <w:lang w:val="ro-RO"/>
        </w:rPr>
      </w:pPr>
    </w:p>
    <w:p w:rsidR="00157605" w:rsidRDefault="00157605" w:rsidP="00CA782A">
      <w:pPr>
        <w:shd w:val="clear" w:color="auto" w:fill="FFFFFF"/>
        <w:spacing w:before="120" w:after="120" w:line="336" w:lineRule="atLeast"/>
        <w:rPr>
          <w:sz w:val="24"/>
          <w:szCs w:val="24"/>
          <w:lang w:val="ro-RO"/>
        </w:rPr>
      </w:pPr>
    </w:p>
    <w:p w:rsidR="00157605" w:rsidRDefault="00157605" w:rsidP="00CA782A">
      <w:pPr>
        <w:shd w:val="clear" w:color="auto" w:fill="FFFFFF"/>
        <w:spacing w:before="120" w:after="120" w:line="336" w:lineRule="atLeast"/>
        <w:rPr>
          <w:sz w:val="24"/>
          <w:szCs w:val="24"/>
          <w:lang w:val="ro-RO"/>
        </w:rPr>
      </w:pPr>
    </w:p>
    <w:p w:rsidR="00157605" w:rsidRDefault="00157605" w:rsidP="00CA782A">
      <w:pPr>
        <w:shd w:val="clear" w:color="auto" w:fill="FFFFFF"/>
        <w:spacing w:before="120" w:after="120" w:line="336" w:lineRule="atLeast"/>
        <w:rPr>
          <w:sz w:val="24"/>
          <w:szCs w:val="24"/>
          <w:lang w:val="ro-RO"/>
        </w:rPr>
      </w:pPr>
    </w:p>
    <w:p w:rsidR="00157605" w:rsidRDefault="00157605" w:rsidP="00CA782A">
      <w:pPr>
        <w:shd w:val="clear" w:color="auto" w:fill="FFFFFF"/>
        <w:spacing w:before="120" w:after="120" w:line="336" w:lineRule="atLeast"/>
        <w:rPr>
          <w:sz w:val="24"/>
          <w:szCs w:val="24"/>
          <w:lang w:val="ro-RO"/>
        </w:rPr>
      </w:pPr>
    </w:p>
    <w:p w:rsidR="00157605" w:rsidRDefault="00157605" w:rsidP="00CA782A">
      <w:pPr>
        <w:shd w:val="clear" w:color="auto" w:fill="FFFFFF"/>
        <w:spacing w:before="120" w:after="120" w:line="336" w:lineRule="atLeast"/>
        <w:rPr>
          <w:sz w:val="24"/>
          <w:szCs w:val="24"/>
          <w:lang w:val="ro-RO"/>
        </w:rPr>
      </w:pPr>
    </w:p>
    <w:p w:rsidR="00157605" w:rsidRDefault="00157605" w:rsidP="00CA782A">
      <w:pPr>
        <w:shd w:val="clear" w:color="auto" w:fill="FFFFFF"/>
        <w:spacing w:before="120" w:after="120" w:line="336" w:lineRule="atLeast"/>
        <w:rPr>
          <w:sz w:val="24"/>
          <w:szCs w:val="24"/>
          <w:lang w:val="ro-RO"/>
        </w:rPr>
      </w:pPr>
    </w:p>
    <w:p w:rsidR="00157605" w:rsidRDefault="00157605" w:rsidP="00CA782A">
      <w:pPr>
        <w:shd w:val="clear" w:color="auto" w:fill="FFFFFF"/>
        <w:spacing w:before="120" w:after="120" w:line="336" w:lineRule="atLeast"/>
        <w:rPr>
          <w:sz w:val="24"/>
          <w:szCs w:val="24"/>
          <w:lang w:val="ro-RO"/>
        </w:rPr>
      </w:pPr>
    </w:p>
    <w:p w:rsidR="00157605" w:rsidRDefault="00157605" w:rsidP="00CA782A">
      <w:pPr>
        <w:shd w:val="clear" w:color="auto" w:fill="FFFFFF"/>
        <w:spacing w:before="120" w:after="120" w:line="336" w:lineRule="atLeast"/>
        <w:rPr>
          <w:sz w:val="24"/>
          <w:szCs w:val="24"/>
          <w:lang w:val="ro-RO"/>
        </w:rPr>
      </w:pPr>
    </w:p>
    <w:p w:rsidR="00157605" w:rsidRDefault="00157605" w:rsidP="00CA782A">
      <w:pPr>
        <w:shd w:val="clear" w:color="auto" w:fill="FFFFFF"/>
        <w:spacing w:before="120" w:after="120" w:line="336" w:lineRule="atLeast"/>
        <w:rPr>
          <w:sz w:val="24"/>
          <w:szCs w:val="24"/>
          <w:lang w:val="ro-RO"/>
        </w:rPr>
      </w:pPr>
    </w:p>
    <w:p w:rsidR="00157605" w:rsidRDefault="00157605" w:rsidP="00CA782A">
      <w:pPr>
        <w:shd w:val="clear" w:color="auto" w:fill="FFFFFF"/>
        <w:spacing w:before="120" w:after="120" w:line="336" w:lineRule="atLeast"/>
        <w:rPr>
          <w:sz w:val="24"/>
          <w:szCs w:val="24"/>
          <w:lang w:val="ro-RO"/>
        </w:rPr>
      </w:pPr>
    </w:p>
    <w:p w:rsidR="00157605" w:rsidRDefault="00157605" w:rsidP="00CA782A">
      <w:pPr>
        <w:shd w:val="clear" w:color="auto" w:fill="FFFFFF"/>
        <w:spacing w:before="120" w:after="120" w:line="336" w:lineRule="atLeast"/>
        <w:rPr>
          <w:sz w:val="24"/>
          <w:szCs w:val="24"/>
          <w:lang w:val="ro-RO"/>
        </w:rPr>
      </w:pPr>
    </w:p>
    <w:p w:rsidR="00157605" w:rsidRDefault="00157605" w:rsidP="00CA782A">
      <w:pPr>
        <w:shd w:val="clear" w:color="auto" w:fill="FFFFFF"/>
        <w:spacing w:before="120" w:after="120" w:line="336" w:lineRule="atLeast"/>
        <w:rPr>
          <w:sz w:val="24"/>
          <w:szCs w:val="24"/>
          <w:lang w:val="ro-RO"/>
        </w:rPr>
      </w:pPr>
    </w:p>
    <w:p w:rsidR="00157605" w:rsidRDefault="00157605" w:rsidP="00CA782A">
      <w:pPr>
        <w:shd w:val="clear" w:color="auto" w:fill="FFFFFF"/>
        <w:spacing w:before="120" w:after="120" w:line="336" w:lineRule="atLeast"/>
        <w:rPr>
          <w:sz w:val="24"/>
          <w:szCs w:val="24"/>
          <w:lang w:val="ro-RO"/>
        </w:rPr>
      </w:pPr>
    </w:p>
    <w:p w:rsidR="00157605" w:rsidRDefault="00157605" w:rsidP="00CA782A">
      <w:pPr>
        <w:shd w:val="clear" w:color="auto" w:fill="FFFFFF"/>
        <w:spacing w:before="120" w:after="120" w:line="336" w:lineRule="atLeast"/>
        <w:rPr>
          <w:sz w:val="24"/>
          <w:szCs w:val="24"/>
          <w:lang w:val="ro-RO"/>
        </w:rPr>
      </w:pPr>
    </w:p>
    <w:p w:rsidR="00157605" w:rsidRDefault="00157605" w:rsidP="00CA782A">
      <w:pPr>
        <w:shd w:val="clear" w:color="auto" w:fill="FFFFFF"/>
        <w:spacing w:before="120" w:after="120" w:line="336" w:lineRule="atLeast"/>
        <w:rPr>
          <w:sz w:val="24"/>
          <w:szCs w:val="24"/>
          <w:lang w:val="ro-RO"/>
        </w:rPr>
      </w:pPr>
    </w:p>
    <w:p w:rsidR="00157605" w:rsidRDefault="00157605" w:rsidP="00CA782A">
      <w:pPr>
        <w:shd w:val="clear" w:color="auto" w:fill="FFFFFF"/>
        <w:spacing w:before="120" w:after="120" w:line="336" w:lineRule="atLeast"/>
        <w:rPr>
          <w:sz w:val="24"/>
          <w:szCs w:val="24"/>
          <w:lang w:val="ro-RO"/>
        </w:rPr>
      </w:pPr>
    </w:p>
    <w:p w:rsidR="00157605" w:rsidRDefault="00157605" w:rsidP="00CA782A">
      <w:pPr>
        <w:shd w:val="clear" w:color="auto" w:fill="FFFFFF"/>
        <w:spacing w:before="120" w:after="120" w:line="336" w:lineRule="atLeast"/>
        <w:rPr>
          <w:sz w:val="24"/>
          <w:szCs w:val="24"/>
          <w:lang w:val="ro-RO"/>
        </w:rPr>
      </w:pPr>
    </w:p>
    <w:p w:rsidR="00157605" w:rsidRDefault="00157605" w:rsidP="00CA782A">
      <w:pPr>
        <w:shd w:val="clear" w:color="auto" w:fill="FFFFFF"/>
        <w:spacing w:before="120" w:after="120" w:line="336" w:lineRule="atLeast"/>
        <w:rPr>
          <w:sz w:val="24"/>
          <w:szCs w:val="24"/>
          <w:lang w:val="ro-RO"/>
        </w:rPr>
      </w:pPr>
    </w:p>
    <w:p w:rsidR="00157605" w:rsidRDefault="00157605" w:rsidP="00CA782A">
      <w:pPr>
        <w:shd w:val="clear" w:color="auto" w:fill="FFFFFF"/>
        <w:spacing w:before="120" w:after="120" w:line="336" w:lineRule="atLeast"/>
        <w:rPr>
          <w:sz w:val="24"/>
          <w:szCs w:val="24"/>
          <w:lang w:val="ro-RO"/>
        </w:rPr>
      </w:pPr>
    </w:p>
    <w:p w:rsidR="00157605" w:rsidRPr="000A0C1C" w:rsidRDefault="00157605" w:rsidP="00CA782A">
      <w:pPr>
        <w:shd w:val="clear" w:color="auto" w:fill="FFFFFF"/>
        <w:spacing w:before="120" w:after="120" w:line="336" w:lineRule="atLeast"/>
        <w:rPr>
          <w:sz w:val="24"/>
          <w:szCs w:val="24"/>
          <w:lang w:val="ro-RO"/>
        </w:rPr>
      </w:pPr>
    </w:p>
    <w:p w:rsidR="00120272" w:rsidRDefault="00120272" w:rsidP="00CA782A">
      <w:pPr>
        <w:shd w:val="clear" w:color="auto" w:fill="FFFFFF"/>
        <w:spacing w:before="120" w:after="120" w:line="336" w:lineRule="atLeast"/>
        <w:rPr>
          <w:b/>
          <w:sz w:val="24"/>
          <w:szCs w:val="24"/>
        </w:rPr>
      </w:pPr>
    </w:p>
    <w:p w:rsidR="004872C3" w:rsidRPr="00CA782A" w:rsidRDefault="00A06FE5" w:rsidP="00120272">
      <w:pPr>
        <w:shd w:val="clear" w:color="auto" w:fill="FFFFFF"/>
        <w:spacing w:before="120" w:after="120" w:line="336" w:lineRule="atLeast"/>
        <w:ind w:firstLine="720"/>
        <w:rPr>
          <w:sz w:val="24"/>
          <w:szCs w:val="24"/>
        </w:rPr>
      </w:pPr>
      <w:proofErr w:type="spellStart"/>
      <w:r>
        <w:rPr>
          <w:b/>
          <w:sz w:val="24"/>
          <w:szCs w:val="24"/>
        </w:rPr>
        <w:lastRenderedPageBreak/>
        <w:t>Referinte</w:t>
      </w:r>
      <w:proofErr w:type="spellEnd"/>
    </w:p>
    <w:p w:rsidR="004872C3" w:rsidRPr="00CA782A" w:rsidRDefault="004872C3">
      <w:pPr>
        <w:spacing w:before="7" w:line="180" w:lineRule="exact"/>
        <w:rPr>
          <w:sz w:val="24"/>
          <w:szCs w:val="24"/>
        </w:rPr>
      </w:pPr>
    </w:p>
    <w:p w:rsidR="00CA782A" w:rsidRPr="00F15218" w:rsidRDefault="00CA782A" w:rsidP="00F15218">
      <w:pPr>
        <w:spacing w:line="160" w:lineRule="exact"/>
        <w:ind w:left="153"/>
        <w:rPr>
          <w:sz w:val="24"/>
          <w:szCs w:val="24"/>
        </w:rPr>
      </w:pPr>
    </w:p>
    <w:p w:rsidR="007E2010" w:rsidRPr="00F15218" w:rsidRDefault="00AD726B" w:rsidP="00F15218">
      <w:pPr>
        <w:autoSpaceDE w:val="0"/>
        <w:autoSpaceDN w:val="0"/>
        <w:adjustRightInd w:val="0"/>
        <w:rPr>
          <w:sz w:val="24"/>
          <w:szCs w:val="24"/>
        </w:rPr>
      </w:pPr>
      <w:r w:rsidRPr="00F15218">
        <w:rPr>
          <w:sz w:val="24"/>
          <w:szCs w:val="24"/>
        </w:rPr>
        <w:t>[</w:t>
      </w:r>
      <w:r w:rsidR="00F15218">
        <w:rPr>
          <w:spacing w:val="2"/>
          <w:sz w:val="24"/>
          <w:szCs w:val="24"/>
        </w:rPr>
        <w:t>1</w:t>
      </w:r>
      <w:proofErr w:type="gramStart"/>
      <w:r w:rsidRPr="00F15218">
        <w:rPr>
          <w:sz w:val="24"/>
          <w:szCs w:val="24"/>
        </w:rPr>
        <w:t xml:space="preserve">] </w:t>
      </w:r>
      <w:r w:rsidRPr="00F15218">
        <w:rPr>
          <w:spacing w:val="12"/>
          <w:sz w:val="24"/>
          <w:szCs w:val="24"/>
        </w:rPr>
        <w:t xml:space="preserve"> </w:t>
      </w:r>
      <w:r w:rsidR="00157605" w:rsidRPr="00F15218">
        <w:rPr>
          <w:sz w:val="24"/>
          <w:szCs w:val="24"/>
        </w:rPr>
        <w:t>http</w:t>
      </w:r>
      <w:proofErr w:type="gramEnd"/>
      <w:r w:rsidR="00157605" w:rsidRPr="00F15218">
        <w:rPr>
          <w:sz w:val="24"/>
          <w:szCs w:val="24"/>
        </w:rPr>
        <w:t>://www.gamedev.net/page/resources/_/technical/game-programming/</w:t>
      </w:r>
    </w:p>
    <w:p w:rsidR="00786452" w:rsidRDefault="00786452" w:rsidP="00F15218">
      <w:pPr>
        <w:autoSpaceDE w:val="0"/>
        <w:autoSpaceDN w:val="0"/>
        <w:adjustRightInd w:val="0"/>
        <w:rPr>
          <w:sz w:val="24"/>
          <w:szCs w:val="24"/>
        </w:rPr>
      </w:pPr>
      <w:r w:rsidRPr="00F15218">
        <w:rPr>
          <w:sz w:val="24"/>
          <w:szCs w:val="24"/>
        </w:rPr>
        <w:t>[</w:t>
      </w:r>
      <w:r w:rsidR="00F15218">
        <w:rPr>
          <w:spacing w:val="2"/>
          <w:sz w:val="24"/>
          <w:szCs w:val="24"/>
        </w:rPr>
        <w:t>2</w:t>
      </w:r>
      <w:proofErr w:type="gramStart"/>
      <w:r w:rsidRPr="00F15218">
        <w:rPr>
          <w:sz w:val="24"/>
          <w:szCs w:val="24"/>
        </w:rPr>
        <w:t xml:space="preserve">] </w:t>
      </w:r>
      <w:r w:rsidRPr="00F15218">
        <w:rPr>
          <w:spacing w:val="12"/>
          <w:sz w:val="24"/>
          <w:szCs w:val="24"/>
        </w:rPr>
        <w:t xml:space="preserve"> </w:t>
      </w:r>
      <w:r w:rsidR="00F15218" w:rsidRPr="00F15218">
        <w:rPr>
          <w:sz w:val="24"/>
          <w:szCs w:val="24"/>
        </w:rPr>
        <w:t>https</w:t>
      </w:r>
      <w:proofErr w:type="gramEnd"/>
      <w:r w:rsidR="00F15218" w:rsidRPr="00F15218">
        <w:rPr>
          <w:sz w:val="24"/>
          <w:szCs w:val="24"/>
        </w:rPr>
        <w:t>://regashi.wordpress.com/2010/09/23/game-programming-structure-basics</w:t>
      </w:r>
    </w:p>
    <w:p w:rsidR="00F15218" w:rsidRDefault="00F15218" w:rsidP="00F15218">
      <w:pPr>
        <w:autoSpaceDE w:val="0"/>
        <w:autoSpaceDN w:val="0"/>
        <w:adjustRightInd w:val="0"/>
        <w:rPr>
          <w:sz w:val="24"/>
          <w:szCs w:val="24"/>
        </w:rPr>
      </w:pPr>
      <w:r>
        <w:rPr>
          <w:sz w:val="24"/>
          <w:szCs w:val="24"/>
        </w:rPr>
        <w:t xml:space="preserve">[3] </w:t>
      </w:r>
      <w:r w:rsidRPr="00F15218">
        <w:rPr>
          <w:sz w:val="24"/>
          <w:szCs w:val="24"/>
        </w:rPr>
        <w:t>https://www.amazon.com/Game-Programming-Patterns-Robert-Nystrom/dp/0990582906?ie=UTF8&amp;*Version*=1&amp;*entries*=0</w:t>
      </w:r>
    </w:p>
    <w:p w:rsidR="00F15218" w:rsidRPr="00F15218" w:rsidRDefault="00F15218" w:rsidP="00F15218">
      <w:pPr>
        <w:autoSpaceDE w:val="0"/>
        <w:autoSpaceDN w:val="0"/>
        <w:adjustRightInd w:val="0"/>
        <w:rPr>
          <w:sz w:val="24"/>
          <w:szCs w:val="24"/>
        </w:rPr>
      </w:pPr>
      <w:r>
        <w:rPr>
          <w:sz w:val="24"/>
          <w:szCs w:val="24"/>
        </w:rPr>
        <w:t>[4]</w:t>
      </w:r>
      <w:r w:rsidRPr="00F15218">
        <w:rPr>
          <w:sz w:val="24"/>
          <w:szCs w:val="24"/>
        </w:rPr>
        <w:t>https://www.reddit.com/r/gamedev/comments/i7eom/game_programming_architecture_and_patterns_how_to/</w:t>
      </w:r>
    </w:p>
    <w:p w:rsidR="00786452" w:rsidRPr="00F15218" w:rsidRDefault="00786452" w:rsidP="007E2010">
      <w:pPr>
        <w:autoSpaceDE w:val="0"/>
        <w:autoSpaceDN w:val="0"/>
        <w:adjustRightInd w:val="0"/>
        <w:rPr>
          <w:i/>
          <w:sz w:val="24"/>
          <w:szCs w:val="24"/>
        </w:rPr>
      </w:pPr>
      <w:r w:rsidRPr="00F15218">
        <w:rPr>
          <w:i/>
          <w:sz w:val="24"/>
          <w:szCs w:val="24"/>
        </w:rPr>
        <w:t xml:space="preserve"> </w:t>
      </w:r>
    </w:p>
    <w:p w:rsidR="00E67852" w:rsidRDefault="00E67852" w:rsidP="007E2010">
      <w:pPr>
        <w:spacing w:line="180" w:lineRule="exact"/>
        <w:rPr>
          <w:sz w:val="24"/>
          <w:szCs w:val="24"/>
        </w:rPr>
      </w:pPr>
    </w:p>
    <w:p w:rsidR="00E67852" w:rsidRDefault="00E67852">
      <w:pPr>
        <w:spacing w:line="180" w:lineRule="exact"/>
        <w:ind w:left="436"/>
        <w:rPr>
          <w:sz w:val="24"/>
          <w:szCs w:val="24"/>
        </w:rPr>
      </w:pPr>
    </w:p>
    <w:p w:rsidR="00E67852" w:rsidRPr="00CA782A" w:rsidRDefault="00E67852">
      <w:pPr>
        <w:spacing w:line="180" w:lineRule="exact"/>
        <w:ind w:left="436"/>
        <w:rPr>
          <w:sz w:val="24"/>
          <w:szCs w:val="24"/>
        </w:rPr>
      </w:pPr>
    </w:p>
    <w:p w:rsidR="004872C3" w:rsidRPr="00CA782A" w:rsidRDefault="004872C3">
      <w:pPr>
        <w:spacing w:line="200" w:lineRule="exact"/>
        <w:rPr>
          <w:sz w:val="24"/>
          <w:szCs w:val="24"/>
        </w:rPr>
      </w:pPr>
    </w:p>
    <w:p w:rsidR="004872C3" w:rsidRPr="00CA782A" w:rsidRDefault="004872C3">
      <w:pPr>
        <w:spacing w:before="3" w:line="220" w:lineRule="exact"/>
        <w:rPr>
          <w:sz w:val="24"/>
          <w:szCs w:val="24"/>
        </w:rPr>
      </w:pPr>
    </w:p>
    <w:p w:rsidR="004872C3" w:rsidRDefault="004872C3">
      <w:pPr>
        <w:spacing w:line="200" w:lineRule="exact"/>
        <w:ind w:right="149"/>
        <w:jc w:val="right"/>
      </w:pPr>
    </w:p>
    <w:sectPr w:rsidR="004872C3" w:rsidSect="004E6CDB">
      <w:headerReference w:type="default" r:id="rId13"/>
      <w:footerReference w:type="default" r:id="rId14"/>
      <w:pgSz w:w="9980" w:h="14180"/>
      <w:pgMar w:top="1008" w:right="288" w:bottom="144" w:left="720" w:header="979" w:footer="54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3C49" w:rsidRDefault="00223C49" w:rsidP="004872C3">
      <w:r>
        <w:separator/>
      </w:r>
    </w:p>
  </w:endnote>
  <w:endnote w:type="continuationSeparator" w:id="0">
    <w:p w:rsidR="00223C49" w:rsidRDefault="00223C49" w:rsidP="004872C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782A" w:rsidRDefault="00F74E23">
    <w:pPr>
      <w:spacing w:line="200" w:lineRule="exact"/>
    </w:pPr>
    <w:r>
      <w:pict>
        <v:shapetype id="_x0000_t202" coordsize="21600,21600" o:spt="202" path="m,l,21600r21600,l21600,xe">
          <v:stroke joinstyle="miter"/>
          <v:path gradientshapeok="t" o:connecttype="rect"/>
        </v:shapetype>
        <v:shape id="_x0000_s2049" type="#_x0000_t202" style="position:absolute;margin-left:236.4pt;margin-top:670.8pt;width:15.1pt;height:12.1pt;z-index:-251658752;mso-position-horizontal-relative:page;mso-position-vertical-relative:page" filled="f" stroked="f">
          <v:textbox style="mso-next-textbox:#_x0000_s2049" inset="0,0,0,0">
            <w:txbxContent>
              <w:p w:rsidR="00CA782A" w:rsidRDefault="00F74E23">
                <w:pPr>
                  <w:spacing w:line="220" w:lineRule="exact"/>
                  <w:ind w:left="40"/>
                </w:pPr>
                <w:r>
                  <w:fldChar w:fldCharType="begin"/>
                </w:r>
                <w:r w:rsidR="00CA782A">
                  <w:instrText xml:space="preserve"> PAGE </w:instrText>
                </w:r>
                <w:r>
                  <w:fldChar w:fldCharType="separate"/>
                </w:r>
                <w:r w:rsidR="006872D5">
                  <w:rPr>
                    <w:noProof/>
                  </w:rPr>
                  <w:t>2</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3C49" w:rsidRDefault="00223C49" w:rsidP="004872C3">
      <w:r>
        <w:separator/>
      </w:r>
    </w:p>
  </w:footnote>
  <w:footnote w:type="continuationSeparator" w:id="0">
    <w:p w:rsidR="00223C49" w:rsidRDefault="00223C49" w:rsidP="004872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782A" w:rsidRDefault="00CA782A">
    <w:pPr>
      <w:spacing w:line="200" w:lineRule="exac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470AF"/>
    <w:multiLevelType w:val="multilevel"/>
    <w:tmpl w:val="7AD8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B05D93"/>
    <w:multiLevelType w:val="multilevel"/>
    <w:tmpl w:val="51C6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24123D"/>
    <w:multiLevelType w:val="multilevel"/>
    <w:tmpl w:val="BA6C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B43558"/>
    <w:multiLevelType w:val="multilevel"/>
    <w:tmpl w:val="6342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922CB3"/>
    <w:multiLevelType w:val="hybridMultilevel"/>
    <w:tmpl w:val="FAEE2488"/>
    <w:lvl w:ilvl="0" w:tplc="0409000F">
      <w:start w:val="1"/>
      <w:numFmt w:val="decimal"/>
      <w:lvlText w:val="%1."/>
      <w:lvlJc w:val="left"/>
      <w:pPr>
        <w:ind w:left="796" w:hanging="360"/>
      </w:pPr>
      <w:rPr>
        <w:rFonts w:hint="default"/>
      </w:rPr>
    </w:lvl>
    <w:lvl w:ilvl="1" w:tplc="04090019" w:tentative="1">
      <w:start w:val="1"/>
      <w:numFmt w:val="lowerLetter"/>
      <w:lvlText w:val="%2."/>
      <w:lvlJc w:val="left"/>
      <w:pPr>
        <w:ind w:left="1516" w:hanging="360"/>
      </w:pPr>
    </w:lvl>
    <w:lvl w:ilvl="2" w:tplc="0409001B" w:tentative="1">
      <w:start w:val="1"/>
      <w:numFmt w:val="lowerRoman"/>
      <w:lvlText w:val="%3."/>
      <w:lvlJc w:val="right"/>
      <w:pPr>
        <w:ind w:left="2236" w:hanging="180"/>
      </w:pPr>
    </w:lvl>
    <w:lvl w:ilvl="3" w:tplc="0409000F" w:tentative="1">
      <w:start w:val="1"/>
      <w:numFmt w:val="decimal"/>
      <w:lvlText w:val="%4."/>
      <w:lvlJc w:val="left"/>
      <w:pPr>
        <w:ind w:left="2956" w:hanging="360"/>
      </w:pPr>
    </w:lvl>
    <w:lvl w:ilvl="4" w:tplc="04090019" w:tentative="1">
      <w:start w:val="1"/>
      <w:numFmt w:val="lowerLetter"/>
      <w:lvlText w:val="%5."/>
      <w:lvlJc w:val="left"/>
      <w:pPr>
        <w:ind w:left="3676" w:hanging="360"/>
      </w:pPr>
    </w:lvl>
    <w:lvl w:ilvl="5" w:tplc="0409001B" w:tentative="1">
      <w:start w:val="1"/>
      <w:numFmt w:val="lowerRoman"/>
      <w:lvlText w:val="%6."/>
      <w:lvlJc w:val="right"/>
      <w:pPr>
        <w:ind w:left="4396" w:hanging="180"/>
      </w:pPr>
    </w:lvl>
    <w:lvl w:ilvl="6" w:tplc="0409000F" w:tentative="1">
      <w:start w:val="1"/>
      <w:numFmt w:val="decimal"/>
      <w:lvlText w:val="%7."/>
      <w:lvlJc w:val="left"/>
      <w:pPr>
        <w:ind w:left="5116" w:hanging="360"/>
      </w:pPr>
    </w:lvl>
    <w:lvl w:ilvl="7" w:tplc="04090019" w:tentative="1">
      <w:start w:val="1"/>
      <w:numFmt w:val="lowerLetter"/>
      <w:lvlText w:val="%8."/>
      <w:lvlJc w:val="left"/>
      <w:pPr>
        <w:ind w:left="5836" w:hanging="360"/>
      </w:pPr>
    </w:lvl>
    <w:lvl w:ilvl="8" w:tplc="0409001B" w:tentative="1">
      <w:start w:val="1"/>
      <w:numFmt w:val="lowerRoman"/>
      <w:lvlText w:val="%9."/>
      <w:lvlJc w:val="right"/>
      <w:pPr>
        <w:ind w:left="6556" w:hanging="180"/>
      </w:pPr>
    </w:lvl>
  </w:abstractNum>
  <w:abstractNum w:abstractNumId="5">
    <w:nsid w:val="1F9F3D03"/>
    <w:multiLevelType w:val="multilevel"/>
    <w:tmpl w:val="B870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2084BE5"/>
    <w:multiLevelType w:val="multilevel"/>
    <w:tmpl w:val="8A24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16C3E19"/>
    <w:multiLevelType w:val="hybridMultilevel"/>
    <w:tmpl w:val="243442BA"/>
    <w:lvl w:ilvl="0" w:tplc="4F34E3D0">
      <w:start w:val="1"/>
      <w:numFmt w:val="decimal"/>
      <w:lvlText w:val="%1."/>
      <w:lvlJc w:val="left"/>
      <w:pPr>
        <w:ind w:left="588" w:hanging="360"/>
      </w:pPr>
      <w:rPr>
        <w:rFonts w:hint="default"/>
        <w:b/>
      </w:rPr>
    </w:lvl>
    <w:lvl w:ilvl="1" w:tplc="04090019" w:tentative="1">
      <w:start w:val="1"/>
      <w:numFmt w:val="lowerLetter"/>
      <w:lvlText w:val="%2."/>
      <w:lvlJc w:val="left"/>
      <w:pPr>
        <w:ind w:left="1308" w:hanging="360"/>
      </w:pPr>
    </w:lvl>
    <w:lvl w:ilvl="2" w:tplc="0409001B" w:tentative="1">
      <w:start w:val="1"/>
      <w:numFmt w:val="lowerRoman"/>
      <w:lvlText w:val="%3."/>
      <w:lvlJc w:val="right"/>
      <w:pPr>
        <w:ind w:left="2028" w:hanging="180"/>
      </w:pPr>
    </w:lvl>
    <w:lvl w:ilvl="3" w:tplc="0409000F" w:tentative="1">
      <w:start w:val="1"/>
      <w:numFmt w:val="decimal"/>
      <w:lvlText w:val="%4."/>
      <w:lvlJc w:val="left"/>
      <w:pPr>
        <w:ind w:left="2748" w:hanging="360"/>
      </w:pPr>
    </w:lvl>
    <w:lvl w:ilvl="4" w:tplc="04090019" w:tentative="1">
      <w:start w:val="1"/>
      <w:numFmt w:val="lowerLetter"/>
      <w:lvlText w:val="%5."/>
      <w:lvlJc w:val="left"/>
      <w:pPr>
        <w:ind w:left="3468" w:hanging="360"/>
      </w:pPr>
    </w:lvl>
    <w:lvl w:ilvl="5" w:tplc="0409001B" w:tentative="1">
      <w:start w:val="1"/>
      <w:numFmt w:val="lowerRoman"/>
      <w:lvlText w:val="%6."/>
      <w:lvlJc w:val="right"/>
      <w:pPr>
        <w:ind w:left="4188" w:hanging="180"/>
      </w:pPr>
    </w:lvl>
    <w:lvl w:ilvl="6" w:tplc="0409000F" w:tentative="1">
      <w:start w:val="1"/>
      <w:numFmt w:val="decimal"/>
      <w:lvlText w:val="%7."/>
      <w:lvlJc w:val="left"/>
      <w:pPr>
        <w:ind w:left="4908" w:hanging="360"/>
      </w:pPr>
    </w:lvl>
    <w:lvl w:ilvl="7" w:tplc="04090019" w:tentative="1">
      <w:start w:val="1"/>
      <w:numFmt w:val="lowerLetter"/>
      <w:lvlText w:val="%8."/>
      <w:lvlJc w:val="left"/>
      <w:pPr>
        <w:ind w:left="5628" w:hanging="360"/>
      </w:pPr>
    </w:lvl>
    <w:lvl w:ilvl="8" w:tplc="0409001B" w:tentative="1">
      <w:start w:val="1"/>
      <w:numFmt w:val="lowerRoman"/>
      <w:lvlText w:val="%9."/>
      <w:lvlJc w:val="right"/>
      <w:pPr>
        <w:ind w:left="6348" w:hanging="180"/>
      </w:pPr>
    </w:lvl>
  </w:abstractNum>
  <w:abstractNum w:abstractNumId="8">
    <w:nsid w:val="376C5EAF"/>
    <w:multiLevelType w:val="multilevel"/>
    <w:tmpl w:val="4FC0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8A136E2"/>
    <w:multiLevelType w:val="hybridMultilevel"/>
    <w:tmpl w:val="A6885D7C"/>
    <w:lvl w:ilvl="0" w:tplc="EE6A1C50">
      <w:start w:val="3"/>
      <w:numFmt w:val="decimal"/>
      <w:lvlText w:val="%1."/>
      <w:lvlJc w:val="left"/>
      <w:pPr>
        <w:ind w:left="630" w:hanging="360"/>
      </w:pPr>
      <w:rPr>
        <w:rFonts w:ascii="Times New Roman" w:eastAsia="Times New Roman" w:hAnsi="Times New Roman" w:cs="Times New Roman" w:hint="default"/>
        <w:b/>
        <w:color w:val="auto"/>
        <w:sz w:val="24"/>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nsid w:val="42CB1527"/>
    <w:multiLevelType w:val="multilevel"/>
    <w:tmpl w:val="7D92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3042528"/>
    <w:multiLevelType w:val="multilevel"/>
    <w:tmpl w:val="647A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5923394"/>
    <w:multiLevelType w:val="multilevel"/>
    <w:tmpl w:val="01FA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8D721DA"/>
    <w:multiLevelType w:val="multilevel"/>
    <w:tmpl w:val="B478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D51693F"/>
    <w:multiLevelType w:val="hybridMultilevel"/>
    <w:tmpl w:val="89BC9050"/>
    <w:lvl w:ilvl="0" w:tplc="DEB42EAC">
      <w:start w:val="3"/>
      <w:numFmt w:val="decimal"/>
      <w:lvlText w:val="%1."/>
      <w:lvlJc w:val="left"/>
      <w:pPr>
        <w:ind w:left="540" w:hanging="360"/>
      </w:pPr>
      <w:rPr>
        <w:rFonts w:eastAsia="Times New Roman" w:hint="default"/>
        <w:b/>
        <w:color w:val="auto"/>
        <w:sz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nsid w:val="4D59142E"/>
    <w:multiLevelType w:val="multilevel"/>
    <w:tmpl w:val="D866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A430C42"/>
    <w:multiLevelType w:val="multilevel"/>
    <w:tmpl w:val="89609C24"/>
    <w:lvl w:ilvl="0">
      <w:start w:val="1"/>
      <w:numFmt w:val="bullet"/>
      <w:lvlText w:val=""/>
      <w:lvlJc w:val="left"/>
      <w:pPr>
        <w:tabs>
          <w:tab w:val="num" w:pos="720"/>
        </w:tabs>
        <w:ind w:left="720" w:hanging="360"/>
      </w:pPr>
      <w:rPr>
        <w:rFonts w:ascii="Symbol" w:hAnsi="Symbol" w:hint="default"/>
        <w:sz w:val="20"/>
      </w:rPr>
    </w:lvl>
    <w:lvl w:ilvl="1">
      <w:start w:val="1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0091278"/>
    <w:multiLevelType w:val="multilevel"/>
    <w:tmpl w:val="84EC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B2D6135"/>
    <w:multiLevelType w:val="multilevel"/>
    <w:tmpl w:val="E05E2BF8"/>
    <w:lvl w:ilvl="0">
      <w:start w:val="1"/>
      <w:numFmt w:val="bullet"/>
      <w:lvlText w:val=""/>
      <w:lvlJc w:val="left"/>
      <w:pPr>
        <w:tabs>
          <w:tab w:val="num" w:pos="720"/>
        </w:tabs>
        <w:ind w:left="720" w:hanging="360"/>
      </w:pPr>
      <w:rPr>
        <w:rFonts w:ascii="Symbol" w:hAnsi="Symbol" w:hint="default"/>
        <w:sz w:val="20"/>
      </w:rPr>
    </w:lvl>
    <w:lvl w:ilvl="1">
      <w:start w:val="2001"/>
      <w:numFmt w:val="decimal"/>
      <w:lvlText w:val="%2"/>
      <w:lvlJc w:val="left"/>
      <w:pPr>
        <w:ind w:left="1560" w:hanging="480"/>
      </w:pPr>
      <w:rPr>
        <w:rFonts w:eastAsiaTheme="minorEastAsia" w:hint="default"/>
      </w:rPr>
    </w:lvl>
    <w:lvl w:ilvl="2">
      <w:start w:val="1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05B2320"/>
    <w:multiLevelType w:val="multilevel"/>
    <w:tmpl w:val="7A5A3A9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0">
    <w:nsid w:val="721430B9"/>
    <w:multiLevelType w:val="multilevel"/>
    <w:tmpl w:val="AF38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EAC67C9"/>
    <w:multiLevelType w:val="multilevel"/>
    <w:tmpl w:val="AD28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9"/>
  </w:num>
  <w:num w:numId="3">
    <w:abstractNumId w:val="14"/>
  </w:num>
  <w:num w:numId="4">
    <w:abstractNumId w:val="7"/>
  </w:num>
  <w:num w:numId="5">
    <w:abstractNumId w:val="11"/>
  </w:num>
  <w:num w:numId="6">
    <w:abstractNumId w:val="16"/>
  </w:num>
  <w:num w:numId="7">
    <w:abstractNumId w:val="0"/>
  </w:num>
  <w:num w:numId="8">
    <w:abstractNumId w:val="5"/>
  </w:num>
  <w:num w:numId="9">
    <w:abstractNumId w:val="6"/>
  </w:num>
  <w:num w:numId="10">
    <w:abstractNumId w:val="20"/>
  </w:num>
  <w:num w:numId="11">
    <w:abstractNumId w:val="8"/>
  </w:num>
  <w:num w:numId="12">
    <w:abstractNumId w:val="2"/>
  </w:num>
  <w:num w:numId="13">
    <w:abstractNumId w:val="18"/>
  </w:num>
  <w:num w:numId="14">
    <w:abstractNumId w:val="15"/>
  </w:num>
  <w:num w:numId="15">
    <w:abstractNumId w:val="3"/>
  </w:num>
  <w:num w:numId="16">
    <w:abstractNumId w:val="1"/>
  </w:num>
  <w:num w:numId="17">
    <w:abstractNumId w:val="13"/>
  </w:num>
  <w:num w:numId="18">
    <w:abstractNumId w:val="12"/>
  </w:num>
  <w:num w:numId="19">
    <w:abstractNumId w:val="21"/>
  </w:num>
  <w:num w:numId="20">
    <w:abstractNumId w:val="10"/>
  </w:num>
  <w:num w:numId="21">
    <w:abstractNumId w:val="17"/>
  </w:num>
  <w:num w:numId="2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proofState w:spelling="clean" w:grammar="clean"/>
  <w:defaultTabStop w:val="720"/>
  <w:characterSpacingControl w:val="doNotCompress"/>
  <w:hdrShapeDefaults>
    <o:shapedefaults v:ext="edit" spidmax="12290"/>
    <o:shapelayout v:ext="edit">
      <o:idmap v:ext="edit" data="2"/>
    </o:shapelayout>
  </w:hdrShapeDefaults>
  <w:footnotePr>
    <w:footnote w:id="-1"/>
    <w:footnote w:id="0"/>
  </w:footnotePr>
  <w:endnotePr>
    <w:endnote w:id="-1"/>
    <w:endnote w:id="0"/>
  </w:endnotePr>
  <w:compat/>
  <w:rsids>
    <w:rsidRoot w:val="004872C3"/>
    <w:rsid w:val="000035C3"/>
    <w:rsid w:val="0002505B"/>
    <w:rsid w:val="0003235E"/>
    <w:rsid w:val="0005207D"/>
    <w:rsid w:val="000A0C1C"/>
    <w:rsid w:val="000C6BC0"/>
    <w:rsid w:val="000E50BC"/>
    <w:rsid w:val="00120272"/>
    <w:rsid w:val="00157605"/>
    <w:rsid w:val="00195515"/>
    <w:rsid w:val="001B2325"/>
    <w:rsid w:val="002215AD"/>
    <w:rsid w:val="00223C49"/>
    <w:rsid w:val="00237065"/>
    <w:rsid w:val="00270DB1"/>
    <w:rsid w:val="002C126C"/>
    <w:rsid w:val="002D51AD"/>
    <w:rsid w:val="003073E9"/>
    <w:rsid w:val="00423DA1"/>
    <w:rsid w:val="004872C3"/>
    <w:rsid w:val="004A6FA0"/>
    <w:rsid w:val="004E6CDB"/>
    <w:rsid w:val="00501FF6"/>
    <w:rsid w:val="00502B35"/>
    <w:rsid w:val="00517284"/>
    <w:rsid w:val="00557F73"/>
    <w:rsid w:val="0057660A"/>
    <w:rsid w:val="005A2845"/>
    <w:rsid w:val="005C68D0"/>
    <w:rsid w:val="005D04A4"/>
    <w:rsid w:val="006005C7"/>
    <w:rsid w:val="00666C8B"/>
    <w:rsid w:val="006767A4"/>
    <w:rsid w:val="006872D5"/>
    <w:rsid w:val="00687AFD"/>
    <w:rsid w:val="006A065E"/>
    <w:rsid w:val="007141F3"/>
    <w:rsid w:val="00742C08"/>
    <w:rsid w:val="00786452"/>
    <w:rsid w:val="007C54DE"/>
    <w:rsid w:val="007C7129"/>
    <w:rsid w:val="007E2010"/>
    <w:rsid w:val="00894788"/>
    <w:rsid w:val="008D40BD"/>
    <w:rsid w:val="009234F4"/>
    <w:rsid w:val="00952B75"/>
    <w:rsid w:val="00A06FE5"/>
    <w:rsid w:val="00A16494"/>
    <w:rsid w:val="00A531D5"/>
    <w:rsid w:val="00AD726B"/>
    <w:rsid w:val="00B13C95"/>
    <w:rsid w:val="00BA70A3"/>
    <w:rsid w:val="00C01D47"/>
    <w:rsid w:val="00C15EFD"/>
    <w:rsid w:val="00C173F5"/>
    <w:rsid w:val="00C737CC"/>
    <w:rsid w:val="00CA782A"/>
    <w:rsid w:val="00CD338A"/>
    <w:rsid w:val="00CE13E9"/>
    <w:rsid w:val="00CE29DE"/>
    <w:rsid w:val="00CF11CF"/>
    <w:rsid w:val="00D066B9"/>
    <w:rsid w:val="00D07BEA"/>
    <w:rsid w:val="00D50EDF"/>
    <w:rsid w:val="00D832E5"/>
    <w:rsid w:val="00DC7772"/>
    <w:rsid w:val="00DD66FE"/>
    <w:rsid w:val="00DE1DB6"/>
    <w:rsid w:val="00DE65EC"/>
    <w:rsid w:val="00E252C0"/>
    <w:rsid w:val="00E67852"/>
    <w:rsid w:val="00E809E3"/>
    <w:rsid w:val="00EC63E1"/>
    <w:rsid w:val="00F15218"/>
    <w:rsid w:val="00F74E23"/>
    <w:rsid w:val="00F970EF"/>
    <w:rsid w:val="00FA3358"/>
    <w:rsid w:val="00FB77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semiHidden/>
    <w:unhideWhenUsed/>
    <w:rsid w:val="00952B75"/>
    <w:pPr>
      <w:tabs>
        <w:tab w:val="center" w:pos="4680"/>
        <w:tab w:val="right" w:pos="9360"/>
      </w:tabs>
    </w:pPr>
  </w:style>
  <w:style w:type="character" w:customStyle="1" w:styleId="HeaderChar">
    <w:name w:val="Header Char"/>
    <w:basedOn w:val="DefaultParagraphFont"/>
    <w:link w:val="Header"/>
    <w:uiPriority w:val="99"/>
    <w:semiHidden/>
    <w:rsid w:val="00952B75"/>
  </w:style>
  <w:style w:type="paragraph" w:styleId="Footer">
    <w:name w:val="footer"/>
    <w:basedOn w:val="Normal"/>
    <w:link w:val="FooterChar"/>
    <w:uiPriority w:val="99"/>
    <w:semiHidden/>
    <w:unhideWhenUsed/>
    <w:rsid w:val="00952B75"/>
    <w:pPr>
      <w:tabs>
        <w:tab w:val="center" w:pos="4680"/>
        <w:tab w:val="right" w:pos="9360"/>
      </w:tabs>
    </w:pPr>
  </w:style>
  <w:style w:type="character" w:customStyle="1" w:styleId="FooterChar">
    <w:name w:val="Footer Char"/>
    <w:basedOn w:val="DefaultParagraphFont"/>
    <w:link w:val="Footer"/>
    <w:uiPriority w:val="99"/>
    <w:semiHidden/>
    <w:rsid w:val="00952B75"/>
  </w:style>
  <w:style w:type="paragraph" w:styleId="BalloonText">
    <w:name w:val="Balloon Text"/>
    <w:basedOn w:val="Normal"/>
    <w:link w:val="BalloonTextChar"/>
    <w:uiPriority w:val="99"/>
    <w:semiHidden/>
    <w:unhideWhenUsed/>
    <w:rsid w:val="00C737CC"/>
    <w:rPr>
      <w:rFonts w:ascii="Tahoma" w:hAnsi="Tahoma" w:cs="Tahoma"/>
      <w:sz w:val="16"/>
      <w:szCs w:val="16"/>
    </w:rPr>
  </w:style>
  <w:style w:type="character" w:customStyle="1" w:styleId="BalloonTextChar">
    <w:name w:val="Balloon Text Char"/>
    <w:basedOn w:val="DefaultParagraphFont"/>
    <w:link w:val="BalloonText"/>
    <w:uiPriority w:val="99"/>
    <w:semiHidden/>
    <w:rsid w:val="00C737CC"/>
    <w:rPr>
      <w:rFonts w:ascii="Tahoma" w:hAnsi="Tahoma" w:cs="Tahoma"/>
      <w:sz w:val="16"/>
      <w:szCs w:val="16"/>
    </w:rPr>
  </w:style>
  <w:style w:type="character" w:customStyle="1" w:styleId="apple-converted-space">
    <w:name w:val="apple-converted-space"/>
    <w:basedOn w:val="DefaultParagraphFont"/>
    <w:rsid w:val="00C737CC"/>
  </w:style>
  <w:style w:type="character" w:styleId="Strong">
    <w:name w:val="Strong"/>
    <w:basedOn w:val="DefaultParagraphFont"/>
    <w:uiPriority w:val="22"/>
    <w:qFormat/>
    <w:rsid w:val="00C737CC"/>
    <w:rPr>
      <w:b/>
      <w:bCs/>
    </w:rPr>
  </w:style>
  <w:style w:type="character" w:styleId="Hyperlink">
    <w:name w:val="Hyperlink"/>
    <w:basedOn w:val="DefaultParagraphFont"/>
    <w:uiPriority w:val="99"/>
    <w:unhideWhenUsed/>
    <w:rsid w:val="004E6CDB"/>
    <w:rPr>
      <w:color w:val="0000FF"/>
      <w:u w:val="single"/>
    </w:rPr>
  </w:style>
  <w:style w:type="character" w:customStyle="1" w:styleId="mw-headline">
    <w:name w:val="mw-headline"/>
    <w:basedOn w:val="DefaultParagraphFont"/>
    <w:rsid w:val="004E6CDB"/>
  </w:style>
  <w:style w:type="paragraph" w:styleId="NormalWeb">
    <w:name w:val="Normal (Web)"/>
    <w:basedOn w:val="Normal"/>
    <w:uiPriority w:val="99"/>
    <w:unhideWhenUsed/>
    <w:rsid w:val="00B13C95"/>
    <w:pPr>
      <w:spacing w:before="100" w:beforeAutospacing="1" w:after="100" w:afterAutospacing="1"/>
    </w:pPr>
    <w:rPr>
      <w:sz w:val="24"/>
      <w:szCs w:val="24"/>
    </w:rPr>
  </w:style>
  <w:style w:type="paragraph" w:styleId="ListParagraph">
    <w:name w:val="List Paragraph"/>
    <w:basedOn w:val="Normal"/>
    <w:uiPriority w:val="34"/>
    <w:qFormat/>
    <w:rsid w:val="00C173F5"/>
    <w:pPr>
      <w:ind w:left="720"/>
      <w:contextualSpacing/>
    </w:pPr>
  </w:style>
  <w:style w:type="character" w:customStyle="1" w:styleId="mw-editsection">
    <w:name w:val="mw-editsection"/>
    <w:basedOn w:val="DefaultParagraphFont"/>
    <w:rsid w:val="00CA782A"/>
  </w:style>
  <w:style w:type="character" w:customStyle="1" w:styleId="mw-editsection-bracket">
    <w:name w:val="mw-editsection-bracket"/>
    <w:basedOn w:val="DefaultParagraphFont"/>
    <w:rsid w:val="00CA782A"/>
  </w:style>
  <w:style w:type="character" w:customStyle="1" w:styleId="mw-editsection-divider">
    <w:name w:val="mw-editsection-divider"/>
    <w:basedOn w:val="DefaultParagraphFont"/>
    <w:rsid w:val="00CA782A"/>
  </w:style>
  <w:style w:type="paragraph" w:styleId="TOCHeading">
    <w:name w:val="TOC Heading"/>
    <w:basedOn w:val="Heading1"/>
    <w:next w:val="Normal"/>
    <w:uiPriority w:val="39"/>
    <w:unhideWhenUsed/>
    <w:qFormat/>
    <w:rsid w:val="00E809E3"/>
    <w:pPr>
      <w:keepLines/>
      <w:numPr>
        <w:numId w:val="0"/>
      </w:numPr>
      <w:spacing w:before="480" w:after="0" w:line="276" w:lineRule="auto"/>
      <w:outlineLvl w:val="9"/>
    </w:pPr>
    <w:rPr>
      <w:color w:val="365F91" w:themeColor="accent1" w:themeShade="BF"/>
      <w:kern w:val="0"/>
      <w:sz w:val="28"/>
      <w:szCs w:val="28"/>
    </w:rPr>
  </w:style>
  <w:style w:type="paragraph" w:styleId="TOC3">
    <w:name w:val="toc 3"/>
    <w:basedOn w:val="Normal"/>
    <w:next w:val="Normal"/>
    <w:autoRedefine/>
    <w:uiPriority w:val="39"/>
    <w:unhideWhenUsed/>
    <w:qFormat/>
    <w:rsid w:val="002D51AD"/>
    <w:pPr>
      <w:spacing w:after="100"/>
    </w:pPr>
    <w:rPr>
      <w:b/>
    </w:rPr>
  </w:style>
  <w:style w:type="paragraph" w:styleId="TOC1">
    <w:name w:val="toc 1"/>
    <w:basedOn w:val="Normal"/>
    <w:next w:val="Normal"/>
    <w:autoRedefine/>
    <w:uiPriority w:val="39"/>
    <w:unhideWhenUsed/>
    <w:qFormat/>
    <w:rsid w:val="00E809E3"/>
    <w:pPr>
      <w:spacing w:after="100"/>
    </w:pPr>
  </w:style>
  <w:style w:type="paragraph" w:styleId="TOC2">
    <w:name w:val="toc 2"/>
    <w:basedOn w:val="Normal"/>
    <w:next w:val="Normal"/>
    <w:autoRedefine/>
    <w:uiPriority w:val="39"/>
    <w:unhideWhenUsed/>
    <w:qFormat/>
    <w:rsid w:val="002D51AD"/>
    <w:pPr>
      <w:spacing w:after="100" w:line="276" w:lineRule="auto"/>
    </w:pPr>
    <w:rPr>
      <w:rFonts w:eastAsiaTheme="minorEastAsia"/>
      <w:b/>
    </w:rPr>
  </w:style>
  <w:style w:type="paragraph" w:styleId="TOC4">
    <w:name w:val="toc 4"/>
    <w:basedOn w:val="Normal"/>
    <w:next w:val="Normal"/>
    <w:autoRedefine/>
    <w:uiPriority w:val="39"/>
    <w:unhideWhenUsed/>
    <w:rsid w:val="00195515"/>
    <w:pPr>
      <w:spacing w:after="100"/>
      <w:ind w:left="600"/>
    </w:pPr>
  </w:style>
</w:styles>
</file>

<file path=word/webSettings.xml><?xml version="1.0" encoding="utf-8"?>
<w:webSettings xmlns:r="http://schemas.openxmlformats.org/officeDocument/2006/relationships" xmlns:w="http://schemas.openxmlformats.org/wordprocessingml/2006/main">
  <w:divs>
    <w:div w:id="12004838">
      <w:bodyDiv w:val="1"/>
      <w:marLeft w:val="0"/>
      <w:marRight w:val="0"/>
      <w:marTop w:val="0"/>
      <w:marBottom w:val="0"/>
      <w:divBdr>
        <w:top w:val="none" w:sz="0" w:space="0" w:color="auto"/>
        <w:left w:val="none" w:sz="0" w:space="0" w:color="auto"/>
        <w:bottom w:val="none" w:sz="0" w:space="0" w:color="auto"/>
        <w:right w:val="none" w:sz="0" w:space="0" w:color="auto"/>
      </w:divBdr>
    </w:div>
    <w:div w:id="63843349">
      <w:bodyDiv w:val="1"/>
      <w:marLeft w:val="0"/>
      <w:marRight w:val="0"/>
      <w:marTop w:val="0"/>
      <w:marBottom w:val="0"/>
      <w:divBdr>
        <w:top w:val="none" w:sz="0" w:space="0" w:color="auto"/>
        <w:left w:val="none" w:sz="0" w:space="0" w:color="auto"/>
        <w:bottom w:val="none" w:sz="0" w:space="0" w:color="auto"/>
        <w:right w:val="none" w:sz="0" w:space="0" w:color="auto"/>
      </w:divBdr>
      <w:divsChild>
        <w:div w:id="1477378630">
          <w:marLeft w:val="0"/>
          <w:marRight w:val="0"/>
          <w:marTop w:val="0"/>
          <w:marBottom w:val="120"/>
          <w:divBdr>
            <w:top w:val="none" w:sz="0" w:space="0" w:color="auto"/>
            <w:left w:val="none" w:sz="0" w:space="0" w:color="auto"/>
            <w:bottom w:val="none" w:sz="0" w:space="0" w:color="auto"/>
            <w:right w:val="none" w:sz="0" w:space="0" w:color="auto"/>
          </w:divBdr>
        </w:div>
        <w:div w:id="237138903">
          <w:marLeft w:val="336"/>
          <w:marRight w:val="0"/>
          <w:marTop w:val="120"/>
          <w:marBottom w:val="192"/>
          <w:divBdr>
            <w:top w:val="none" w:sz="0" w:space="0" w:color="auto"/>
            <w:left w:val="none" w:sz="0" w:space="0" w:color="auto"/>
            <w:bottom w:val="none" w:sz="0" w:space="0" w:color="auto"/>
            <w:right w:val="none" w:sz="0" w:space="0" w:color="auto"/>
          </w:divBdr>
          <w:divsChild>
            <w:div w:id="116150805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773985432">
          <w:marLeft w:val="0"/>
          <w:marRight w:val="0"/>
          <w:marTop w:val="0"/>
          <w:marBottom w:val="120"/>
          <w:divBdr>
            <w:top w:val="none" w:sz="0" w:space="0" w:color="auto"/>
            <w:left w:val="none" w:sz="0" w:space="0" w:color="auto"/>
            <w:bottom w:val="none" w:sz="0" w:space="0" w:color="auto"/>
            <w:right w:val="none" w:sz="0" w:space="0" w:color="auto"/>
          </w:divBdr>
        </w:div>
        <w:div w:id="436028310">
          <w:marLeft w:val="0"/>
          <w:marRight w:val="0"/>
          <w:marTop w:val="0"/>
          <w:marBottom w:val="120"/>
          <w:divBdr>
            <w:top w:val="none" w:sz="0" w:space="0" w:color="auto"/>
            <w:left w:val="none" w:sz="0" w:space="0" w:color="auto"/>
            <w:bottom w:val="none" w:sz="0" w:space="0" w:color="auto"/>
            <w:right w:val="none" w:sz="0" w:space="0" w:color="auto"/>
          </w:divBdr>
        </w:div>
        <w:div w:id="894123640">
          <w:marLeft w:val="0"/>
          <w:marRight w:val="0"/>
          <w:marTop w:val="0"/>
          <w:marBottom w:val="120"/>
          <w:divBdr>
            <w:top w:val="none" w:sz="0" w:space="0" w:color="auto"/>
            <w:left w:val="none" w:sz="0" w:space="0" w:color="auto"/>
            <w:bottom w:val="none" w:sz="0" w:space="0" w:color="auto"/>
            <w:right w:val="none" w:sz="0" w:space="0" w:color="auto"/>
          </w:divBdr>
        </w:div>
        <w:div w:id="243564492">
          <w:marLeft w:val="0"/>
          <w:marRight w:val="0"/>
          <w:marTop w:val="0"/>
          <w:marBottom w:val="120"/>
          <w:divBdr>
            <w:top w:val="none" w:sz="0" w:space="0" w:color="auto"/>
            <w:left w:val="none" w:sz="0" w:space="0" w:color="auto"/>
            <w:bottom w:val="none" w:sz="0" w:space="0" w:color="auto"/>
            <w:right w:val="none" w:sz="0" w:space="0" w:color="auto"/>
          </w:divBdr>
        </w:div>
        <w:div w:id="1673679296">
          <w:marLeft w:val="336"/>
          <w:marRight w:val="0"/>
          <w:marTop w:val="120"/>
          <w:marBottom w:val="192"/>
          <w:divBdr>
            <w:top w:val="none" w:sz="0" w:space="0" w:color="auto"/>
            <w:left w:val="none" w:sz="0" w:space="0" w:color="auto"/>
            <w:bottom w:val="none" w:sz="0" w:space="0" w:color="auto"/>
            <w:right w:val="none" w:sz="0" w:space="0" w:color="auto"/>
          </w:divBdr>
          <w:divsChild>
            <w:div w:id="1574772414">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185899178">
          <w:marLeft w:val="0"/>
          <w:marRight w:val="0"/>
          <w:marTop w:val="0"/>
          <w:marBottom w:val="120"/>
          <w:divBdr>
            <w:top w:val="none" w:sz="0" w:space="0" w:color="auto"/>
            <w:left w:val="none" w:sz="0" w:space="0" w:color="auto"/>
            <w:bottom w:val="none" w:sz="0" w:space="0" w:color="auto"/>
            <w:right w:val="none" w:sz="0" w:space="0" w:color="auto"/>
          </w:divBdr>
        </w:div>
        <w:div w:id="647326594">
          <w:marLeft w:val="336"/>
          <w:marRight w:val="0"/>
          <w:marTop w:val="120"/>
          <w:marBottom w:val="192"/>
          <w:divBdr>
            <w:top w:val="none" w:sz="0" w:space="0" w:color="auto"/>
            <w:left w:val="none" w:sz="0" w:space="0" w:color="auto"/>
            <w:bottom w:val="none" w:sz="0" w:space="0" w:color="auto"/>
            <w:right w:val="none" w:sz="0" w:space="0" w:color="auto"/>
          </w:divBdr>
          <w:divsChild>
            <w:div w:id="98470101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2118677558">
          <w:marLeft w:val="0"/>
          <w:marRight w:val="0"/>
          <w:marTop w:val="0"/>
          <w:marBottom w:val="120"/>
          <w:divBdr>
            <w:top w:val="none" w:sz="0" w:space="0" w:color="auto"/>
            <w:left w:val="none" w:sz="0" w:space="0" w:color="auto"/>
            <w:bottom w:val="none" w:sz="0" w:space="0" w:color="auto"/>
            <w:right w:val="none" w:sz="0" w:space="0" w:color="auto"/>
          </w:divBdr>
        </w:div>
        <w:div w:id="315455690">
          <w:marLeft w:val="336"/>
          <w:marRight w:val="0"/>
          <w:marTop w:val="120"/>
          <w:marBottom w:val="192"/>
          <w:divBdr>
            <w:top w:val="none" w:sz="0" w:space="0" w:color="auto"/>
            <w:left w:val="none" w:sz="0" w:space="0" w:color="auto"/>
            <w:bottom w:val="none" w:sz="0" w:space="0" w:color="auto"/>
            <w:right w:val="none" w:sz="0" w:space="0" w:color="auto"/>
          </w:divBdr>
          <w:divsChild>
            <w:div w:id="37809588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116874191">
          <w:marLeft w:val="0"/>
          <w:marRight w:val="0"/>
          <w:marTop w:val="0"/>
          <w:marBottom w:val="120"/>
          <w:divBdr>
            <w:top w:val="none" w:sz="0" w:space="0" w:color="auto"/>
            <w:left w:val="none" w:sz="0" w:space="0" w:color="auto"/>
            <w:bottom w:val="none" w:sz="0" w:space="0" w:color="auto"/>
            <w:right w:val="none" w:sz="0" w:space="0" w:color="auto"/>
          </w:divBdr>
        </w:div>
      </w:divsChild>
    </w:div>
    <w:div w:id="541525935">
      <w:bodyDiv w:val="1"/>
      <w:marLeft w:val="0"/>
      <w:marRight w:val="0"/>
      <w:marTop w:val="0"/>
      <w:marBottom w:val="0"/>
      <w:divBdr>
        <w:top w:val="none" w:sz="0" w:space="0" w:color="auto"/>
        <w:left w:val="none" w:sz="0" w:space="0" w:color="auto"/>
        <w:bottom w:val="none" w:sz="0" w:space="0" w:color="auto"/>
        <w:right w:val="none" w:sz="0" w:space="0" w:color="auto"/>
      </w:divBdr>
    </w:div>
    <w:div w:id="557085932">
      <w:bodyDiv w:val="1"/>
      <w:marLeft w:val="0"/>
      <w:marRight w:val="0"/>
      <w:marTop w:val="0"/>
      <w:marBottom w:val="0"/>
      <w:divBdr>
        <w:top w:val="none" w:sz="0" w:space="0" w:color="auto"/>
        <w:left w:val="none" w:sz="0" w:space="0" w:color="auto"/>
        <w:bottom w:val="none" w:sz="0" w:space="0" w:color="auto"/>
        <w:right w:val="none" w:sz="0" w:space="0" w:color="auto"/>
      </w:divBdr>
    </w:div>
    <w:div w:id="568419822">
      <w:bodyDiv w:val="1"/>
      <w:marLeft w:val="0"/>
      <w:marRight w:val="0"/>
      <w:marTop w:val="0"/>
      <w:marBottom w:val="0"/>
      <w:divBdr>
        <w:top w:val="none" w:sz="0" w:space="0" w:color="auto"/>
        <w:left w:val="none" w:sz="0" w:space="0" w:color="auto"/>
        <w:bottom w:val="none" w:sz="0" w:space="0" w:color="auto"/>
        <w:right w:val="none" w:sz="0" w:space="0" w:color="auto"/>
      </w:divBdr>
    </w:div>
    <w:div w:id="787940924">
      <w:bodyDiv w:val="1"/>
      <w:marLeft w:val="0"/>
      <w:marRight w:val="0"/>
      <w:marTop w:val="0"/>
      <w:marBottom w:val="0"/>
      <w:divBdr>
        <w:top w:val="none" w:sz="0" w:space="0" w:color="auto"/>
        <w:left w:val="none" w:sz="0" w:space="0" w:color="auto"/>
        <w:bottom w:val="none" w:sz="0" w:space="0" w:color="auto"/>
        <w:right w:val="none" w:sz="0" w:space="0" w:color="auto"/>
      </w:divBdr>
    </w:div>
    <w:div w:id="880476316">
      <w:bodyDiv w:val="1"/>
      <w:marLeft w:val="0"/>
      <w:marRight w:val="0"/>
      <w:marTop w:val="0"/>
      <w:marBottom w:val="0"/>
      <w:divBdr>
        <w:top w:val="none" w:sz="0" w:space="0" w:color="auto"/>
        <w:left w:val="none" w:sz="0" w:space="0" w:color="auto"/>
        <w:bottom w:val="none" w:sz="0" w:space="0" w:color="auto"/>
        <w:right w:val="none" w:sz="0" w:space="0" w:color="auto"/>
      </w:divBdr>
    </w:div>
    <w:div w:id="960183040">
      <w:bodyDiv w:val="1"/>
      <w:marLeft w:val="0"/>
      <w:marRight w:val="0"/>
      <w:marTop w:val="0"/>
      <w:marBottom w:val="0"/>
      <w:divBdr>
        <w:top w:val="none" w:sz="0" w:space="0" w:color="auto"/>
        <w:left w:val="none" w:sz="0" w:space="0" w:color="auto"/>
        <w:bottom w:val="none" w:sz="0" w:space="0" w:color="auto"/>
        <w:right w:val="none" w:sz="0" w:space="0" w:color="auto"/>
      </w:divBdr>
    </w:div>
    <w:div w:id="979336756">
      <w:bodyDiv w:val="1"/>
      <w:marLeft w:val="0"/>
      <w:marRight w:val="0"/>
      <w:marTop w:val="0"/>
      <w:marBottom w:val="0"/>
      <w:divBdr>
        <w:top w:val="none" w:sz="0" w:space="0" w:color="auto"/>
        <w:left w:val="none" w:sz="0" w:space="0" w:color="auto"/>
        <w:bottom w:val="none" w:sz="0" w:space="0" w:color="auto"/>
        <w:right w:val="none" w:sz="0" w:space="0" w:color="auto"/>
      </w:divBdr>
    </w:div>
    <w:div w:id="1002201155">
      <w:bodyDiv w:val="1"/>
      <w:marLeft w:val="0"/>
      <w:marRight w:val="0"/>
      <w:marTop w:val="0"/>
      <w:marBottom w:val="0"/>
      <w:divBdr>
        <w:top w:val="none" w:sz="0" w:space="0" w:color="auto"/>
        <w:left w:val="none" w:sz="0" w:space="0" w:color="auto"/>
        <w:bottom w:val="none" w:sz="0" w:space="0" w:color="auto"/>
        <w:right w:val="none" w:sz="0" w:space="0" w:color="auto"/>
      </w:divBdr>
    </w:div>
    <w:div w:id="1010788976">
      <w:bodyDiv w:val="1"/>
      <w:marLeft w:val="0"/>
      <w:marRight w:val="0"/>
      <w:marTop w:val="0"/>
      <w:marBottom w:val="0"/>
      <w:divBdr>
        <w:top w:val="none" w:sz="0" w:space="0" w:color="auto"/>
        <w:left w:val="none" w:sz="0" w:space="0" w:color="auto"/>
        <w:bottom w:val="none" w:sz="0" w:space="0" w:color="auto"/>
        <w:right w:val="none" w:sz="0" w:space="0" w:color="auto"/>
      </w:divBdr>
    </w:div>
    <w:div w:id="1038897414">
      <w:bodyDiv w:val="1"/>
      <w:marLeft w:val="0"/>
      <w:marRight w:val="0"/>
      <w:marTop w:val="0"/>
      <w:marBottom w:val="0"/>
      <w:divBdr>
        <w:top w:val="none" w:sz="0" w:space="0" w:color="auto"/>
        <w:left w:val="none" w:sz="0" w:space="0" w:color="auto"/>
        <w:bottom w:val="none" w:sz="0" w:space="0" w:color="auto"/>
        <w:right w:val="none" w:sz="0" w:space="0" w:color="auto"/>
      </w:divBdr>
      <w:divsChild>
        <w:div w:id="885024873">
          <w:marLeft w:val="336"/>
          <w:marRight w:val="0"/>
          <w:marTop w:val="120"/>
          <w:marBottom w:val="192"/>
          <w:divBdr>
            <w:top w:val="none" w:sz="0" w:space="0" w:color="auto"/>
            <w:left w:val="none" w:sz="0" w:space="0" w:color="auto"/>
            <w:bottom w:val="none" w:sz="0" w:space="0" w:color="auto"/>
            <w:right w:val="none" w:sz="0" w:space="0" w:color="auto"/>
          </w:divBdr>
          <w:divsChild>
            <w:div w:id="1809398272">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133448343">
      <w:bodyDiv w:val="1"/>
      <w:marLeft w:val="0"/>
      <w:marRight w:val="0"/>
      <w:marTop w:val="0"/>
      <w:marBottom w:val="0"/>
      <w:divBdr>
        <w:top w:val="none" w:sz="0" w:space="0" w:color="auto"/>
        <w:left w:val="none" w:sz="0" w:space="0" w:color="auto"/>
        <w:bottom w:val="none" w:sz="0" w:space="0" w:color="auto"/>
        <w:right w:val="none" w:sz="0" w:space="0" w:color="auto"/>
      </w:divBdr>
    </w:div>
    <w:div w:id="1271662926">
      <w:bodyDiv w:val="1"/>
      <w:marLeft w:val="0"/>
      <w:marRight w:val="0"/>
      <w:marTop w:val="0"/>
      <w:marBottom w:val="0"/>
      <w:divBdr>
        <w:top w:val="none" w:sz="0" w:space="0" w:color="auto"/>
        <w:left w:val="none" w:sz="0" w:space="0" w:color="auto"/>
        <w:bottom w:val="none" w:sz="0" w:space="0" w:color="auto"/>
        <w:right w:val="none" w:sz="0" w:space="0" w:color="auto"/>
      </w:divBdr>
    </w:div>
    <w:div w:id="1736127407">
      <w:bodyDiv w:val="1"/>
      <w:marLeft w:val="0"/>
      <w:marRight w:val="0"/>
      <w:marTop w:val="0"/>
      <w:marBottom w:val="0"/>
      <w:divBdr>
        <w:top w:val="none" w:sz="0" w:space="0" w:color="auto"/>
        <w:left w:val="none" w:sz="0" w:space="0" w:color="auto"/>
        <w:bottom w:val="none" w:sz="0" w:space="0" w:color="auto"/>
        <w:right w:val="none" w:sz="0" w:space="0" w:color="auto"/>
      </w:divBdr>
    </w:div>
    <w:div w:id="1746295741">
      <w:bodyDiv w:val="1"/>
      <w:marLeft w:val="0"/>
      <w:marRight w:val="0"/>
      <w:marTop w:val="0"/>
      <w:marBottom w:val="0"/>
      <w:divBdr>
        <w:top w:val="none" w:sz="0" w:space="0" w:color="auto"/>
        <w:left w:val="none" w:sz="0" w:space="0" w:color="auto"/>
        <w:bottom w:val="none" w:sz="0" w:space="0" w:color="auto"/>
        <w:right w:val="none" w:sz="0" w:space="0" w:color="auto"/>
      </w:divBdr>
    </w:div>
    <w:div w:id="1858959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47E9C"/>
    <w:rsid w:val="00713E30"/>
    <w:rsid w:val="00847E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488D866072441A888A173559DF7C7F">
    <w:name w:val="06488D866072441A888A173559DF7C7F"/>
    <w:rsid w:val="00847E9C"/>
  </w:style>
  <w:style w:type="paragraph" w:customStyle="1" w:styleId="780DBDD1D6FD469B8C9A4A2254CA358E">
    <w:name w:val="780DBDD1D6FD469B8C9A4A2254CA358E"/>
    <w:rsid w:val="00847E9C"/>
  </w:style>
  <w:style w:type="paragraph" w:customStyle="1" w:styleId="39E9663FE3934B099E19DFE80F7370E9">
    <w:name w:val="39E9663FE3934B099E19DFE80F7370E9"/>
    <w:rsid w:val="00847E9C"/>
  </w:style>
  <w:style w:type="paragraph" w:customStyle="1" w:styleId="F9B06950F4404186A5D5374D6EC444EE">
    <w:name w:val="F9B06950F4404186A5D5374D6EC444EE"/>
    <w:rsid w:val="00847E9C"/>
  </w:style>
  <w:style w:type="paragraph" w:customStyle="1" w:styleId="17C77F452AB546EC9F55A5C07FC35DD0">
    <w:name w:val="17C77F452AB546EC9F55A5C07FC35DD0"/>
    <w:rsid w:val="00847E9C"/>
  </w:style>
  <w:style w:type="paragraph" w:customStyle="1" w:styleId="0F5EAB479B8C498E8F1C65FFCF7365E9">
    <w:name w:val="0F5EAB479B8C498E8F1C65FFCF7365E9"/>
    <w:rsid w:val="00847E9C"/>
  </w:style>
  <w:style w:type="paragraph" w:customStyle="1" w:styleId="3767D97DBECA4BF7A1F447F4EA57A7D3">
    <w:name w:val="3767D97DBECA4BF7A1F447F4EA57A7D3"/>
    <w:rsid w:val="00847E9C"/>
  </w:style>
  <w:style w:type="paragraph" w:customStyle="1" w:styleId="7BBAD105658D4F37946A2D3ECB07A52C">
    <w:name w:val="7BBAD105658D4F37946A2D3ECB07A52C"/>
    <w:rsid w:val="00847E9C"/>
  </w:style>
  <w:style w:type="paragraph" w:customStyle="1" w:styleId="BFEC2C1CE8EE4C22AAE33571C1DB45BF">
    <w:name w:val="BFEC2C1CE8EE4C22AAE33571C1DB45BF"/>
    <w:rsid w:val="00847E9C"/>
  </w:style>
  <w:style w:type="paragraph" w:customStyle="1" w:styleId="6DB1A37EF802416FB694FABE396A9655">
    <w:name w:val="6DB1A37EF802416FB694FABE396A9655"/>
    <w:rsid w:val="00847E9C"/>
  </w:style>
  <w:style w:type="paragraph" w:customStyle="1" w:styleId="CD2DB97C87A14510A706AD6D2E0705B6">
    <w:name w:val="CD2DB97C87A14510A706AD6D2E0705B6"/>
    <w:rsid w:val="00847E9C"/>
  </w:style>
  <w:style w:type="paragraph" w:customStyle="1" w:styleId="6C928D3BD9014EA1B7A206942E384A61">
    <w:name w:val="6C928D3BD9014EA1B7A206942E384A61"/>
    <w:rsid w:val="00847E9C"/>
  </w:style>
  <w:style w:type="paragraph" w:customStyle="1" w:styleId="28D6188FBAAE467D94AFAD678364B236">
    <w:name w:val="28D6188FBAAE467D94AFAD678364B236"/>
    <w:rsid w:val="00847E9C"/>
  </w:style>
  <w:style w:type="paragraph" w:customStyle="1" w:styleId="540BEEDB4F214950B08B2D137CE73732">
    <w:name w:val="540BEEDB4F214950B08B2D137CE73732"/>
    <w:rsid w:val="00847E9C"/>
  </w:style>
  <w:style w:type="paragraph" w:customStyle="1" w:styleId="03EC4071BC1E4806A0B0D3E8847C7025">
    <w:name w:val="03EC4071BC1E4806A0B0D3E8847C7025"/>
    <w:rsid w:val="00847E9C"/>
  </w:style>
  <w:style w:type="paragraph" w:customStyle="1" w:styleId="2A80992C36F449569F383160571E4CCE">
    <w:name w:val="2A80992C36F449569F383160571E4CCE"/>
    <w:rsid w:val="00847E9C"/>
  </w:style>
  <w:style w:type="paragraph" w:customStyle="1" w:styleId="CD3A33E9B5F1461B881FDEE26D820602">
    <w:name w:val="CD3A33E9B5F1461B881FDEE26D820602"/>
    <w:rsid w:val="00847E9C"/>
  </w:style>
  <w:style w:type="paragraph" w:customStyle="1" w:styleId="19AAE21CE6E0488DB4320E06FD909394">
    <w:name w:val="19AAE21CE6E0488DB4320E06FD909394"/>
    <w:rsid w:val="00847E9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183CAC-8F21-4307-A76D-173031A09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1734</TotalTime>
  <Pages>9</Pages>
  <Words>1312</Words>
  <Characters>7482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Rad Marius Bogdan</cp:lastModifiedBy>
  <cp:revision>39</cp:revision>
  <cp:lastPrinted>2016-06-22T16:15:00Z</cp:lastPrinted>
  <dcterms:created xsi:type="dcterms:W3CDTF">2016-02-15T14:52:00Z</dcterms:created>
  <dcterms:modified xsi:type="dcterms:W3CDTF">2016-06-25T10:47:00Z</dcterms:modified>
</cp:coreProperties>
</file>